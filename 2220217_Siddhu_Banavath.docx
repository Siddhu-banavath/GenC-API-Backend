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788CC" w14:textId="3DF33E7A" w:rsidR="00727D85" w:rsidRPr="00393AF9" w:rsidRDefault="00957E30" w:rsidP="00727D85">
      <w:pPr>
        <w:rPr>
          <w:rFonts w:asciiTheme="minorHAnsi" w:hAnsiTheme="minorHAnsi" w:cstheme="minorHAnsi"/>
          <w:b/>
          <w:sz w:val="24"/>
          <w:szCs w:val="24"/>
        </w:rPr>
      </w:pPr>
      <w:r>
        <w:rPr>
          <w:rFonts w:asciiTheme="minorHAnsi" w:hAnsiTheme="minorHAnsi" w:cstheme="minorHAnsi"/>
          <w:b/>
          <w:sz w:val="24"/>
          <w:szCs w:val="24"/>
        </w:rPr>
        <w:t>B</w:t>
      </w:r>
      <w:r w:rsidR="00C7734E">
        <w:rPr>
          <w:rFonts w:asciiTheme="minorHAnsi" w:hAnsiTheme="minorHAnsi" w:cstheme="minorHAnsi"/>
          <w:b/>
          <w:sz w:val="24"/>
          <w:szCs w:val="24"/>
        </w:rPr>
        <w:t>ANAVATH</w:t>
      </w:r>
      <w:r>
        <w:rPr>
          <w:rFonts w:asciiTheme="minorHAnsi" w:hAnsiTheme="minorHAnsi" w:cstheme="minorHAnsi"/>
          <w:b/>
          <w:sz w:val="24"/>
          <w:szCs w:val="24"/>
        </w:rPr>
        <w:t xml:space="preserve"> S</w:t>
      </w:r>
      <w:r w:rsidR="00C7734E">
        <w:rPr>
          <w:rFonts w:asciiTheme="minorHAnsi" w:hAnsiTheme="minorHAnsi" w:cstheme="minorHAnsi"/>
          <w:b/>
          <w:sz w:val="24"/>
          <w:szCs w:val="24"/>
        </w:rPr>
        <w:t>IDDHU</w:t>
      </w:r>
    </w:p>
    <w:p w14:paraId="76CD6BF2" w14:textId="521FE375" w:rsidR="00727D85" w:rsidRPr="00393AF9" w:rsidRDefault="00727D85" w:rsidP="00727D85">
      <w:pPr>
        <w:rPr>
          <w:rFonts w:asciiTheme="minorHAnsi" w:eastAsia="Arial" w:hAnsiTheme="minorHAnsi" w:cstheme="minorHAnsi"/>
          <w:bCs/>
          <w:lang w:val="en-GB"/>
        </w:rPr>
      </w:pPr>
    </w:p>
    <w:p w14:paraId="41B327D6" w14:textId="3BC7D7E0" w:rsidR="00727D85" w:rsidRDefault="00727D85" w:rsidP="00727D85">
      <w:pPr>
        <w:rPr>
          <w:rFonts w:asciiTheme="minorHAnsi" w:hAnsiTheme="minorHAnsi" w:cstheme="minorHAnsi"/>
        </w:rPr>
      </w:pPr>
      <w:r>
        <w:rPr>
          <w:rFonts w:asciiTheme="minorHAnsi" w:eastAsia="Arial" w:hAnsiTheme="minorHAnsi" w:cstheme="minorHAnsi"/>
          <w:bCs/>
          <w:lang w:val="en-GB"/>
        </w:rPr>
        <w:t xml:space="preserve">Email </w:t>
      </w:r>
      <w:r w:rsidR="006A7C49">
        <w:rPr>
          <w:rFonts w:asciiTheme="minorHAnsi" w:eastAsia="Arial" w:hAnsiTheme="minorHAnsi" w:cstheme="minorHAnsi"/>
          <w:bCs/>
          <w:lang w:val="en-GB"/>
        </w:rPr>
        <w:t>id:</w:t>
      </w:r>
      <w:r w:rsidR="001A514C">
        <w:rPr>
          <w:rFonts w:asciiTheme="minorHAnsi" w:eastAsia="Arial" w:hAnsiTheme="minorHAnsi" w:cstheme="minorHAnsi"/>
          <w:bCs/>
          <w:lang w:val="en-GB"/>
        </w:rPr>
        <w:t xml:space="preserve"> </w:t>
      </w:r>
      <w:hyperlink r:id="rId7" w:history="1">
        <w:r w:rsidR="00C7734E" w:rsidRPr="005B61E7">
          <w:rPr>
            <w:rStyle w:val="Hyperlink"/>
            <w:rFonts w:asciiTheme="minorHAnsi" w:hAnsiTheme="minorHAnsi" w:cstheme="minorHAnsi"/>
          </w:rPr>
          <w:t>Banavath.siddhu@cognizant.com</w:t>
        </w:r>
      </w:hyperlink>
    </w:p>
    <w:p w14:paraId="0D4A346D" w14:textId="16E48749" w:rsidR="00C7734E" w:rsidRDefault="00C7734E" w:rsidP="00727D85">
      <w:pPr>
        <w:rPr>
          <w:rFonts w:asciiTheme="minorHAnsi" w:hAnsiTheme="minorHAnsi" w:cstheme="minorHAnsi"/>
        </w:rPr>
      </w:pPr>
      <w:r>
        <w:rPr>
          <w:rFonts w:asciiTheme="minorHAnsi" w:hAnsiTheme="minorHAnsi" w:cstheme="minorHAnsi"/>
        </w:rPr>
        <w:t>Role: Associate - Developer</w:t>
      </w:r>
    </w:p>
    <w:p w14:paraId="41A2ACD8" w14:textId="7F1608FD" w:rsidR="00727D85" w:rsidRDefault="006A7C49" w:rsidP="00C82FC5">
      <w:pPr>
        <w:rPr>
          <w:rFonts w:asciiTheme="minorHAnsi" w:eastAsia="Arial" w:hAnsiTheme="minorHAnsi" w:cstheme="minorHAnsi"/>
        </w:rPr>
      </w:pPr>
      <w:r>
        <w:rPr>
          <w:rFonts w:asciiTheme="minorHAnsi" w:eastAsia="Arial" w:hAnsiTheme="minorHAnsi" w:cstheme="minorHAnsi"/>
        </w:rPr>
        <w:t>Address:</w:t>
      </w:r>
      <w:r w:rsidR="00727D85">
        <w:rPr>
          <w:rFonts w:asciiTheme="minorHAnsi" w:eastAsia="Arial" w:hAnsiTheme="minorHAnsi" w:cstheme="minorHAnsi"/>
        </w:rPr>
        <w:t xml:space="preserve"> </w:t>
      </w:r>
      <w:r>
        <w:rPr>
          <w:rFonts w:asciiTheme="minorHAnsi" w:eastAsia="Arial" w:hAnsiTheme="minorHAnsi" w:cstheme="minorHAnsi"/>
        </w:rPr>
        <w:t>Hyderabad</w:t>
      </w:r>
    </w:p>
    <w:p w14:paraId="691CA323" w14:textId="0AAB73BF" w:rsidR="007D6095" w:rsidRPr="00393AF9" w:rsidRDefault="007D6095" w:rsidP="00C82FC5">
      <w:pPr>
        <w:rPr>
          <w:rFonts w:asciiTheme="minorHAnsi" w:eastAsia="Arial" w:hAnsiTheme="minorHAnsi" w:cstheme="minorHAnsi"/>
        </w:rPr>
      </w:pPr>
      <w:r>
        <w:rPr>
          <w:rFonts w:asciiTheme="minorHAnsi" w:eastAsia="Arial" w:hAnsiTheme="minorHAnsi" w:cstheme="minorHAnsi"/>
          <w:bCs/>
          <w:lang w:val="en-GB"/>
        </w:rPr>
        <w:t>Mobile No:</w:t>
      </w:r>
      <w:r w:rsidRPr="00393AF9">
        <w:rPr>
          <w:rFonts w:asciiTheme="minorHAnsi" w:eastAsia="Arial" w:hAnsiTheme="minorHAnsi" w:cstheme="minorHAnsi"/>
          <w:bCs/>
          <w:lang w:val="en-GB"/>
        </w:rPr>
        <w:t xml:space="preserve"> +91-</w:t>
      </w:r>
      <w:r>
        <w:rPr>
          <w:rFonts w:asciiTheme="minorHAnsi" w:eastAsia="Arial" w:hAnsiTheme="minorHAnsi" w:cstheme="minorHAnsi"/>
          <w:bCs/>
          <w:lang w:val="en-GB"/>
        </w:rPr>
        <w:t>9553941995</w:t>
      </w:r>
    </w:p>
    <w:p w14:paraId="18CDA5A0" w14:textId="77777777" w:rsidR="00727D85" w:rsidRPr="00393AF9" w:rsidRDefault="00727D85" w:rsidP="00727D85">
      <w:pPr>
        <w:suppressAutoHyphens w:val="0"/>
        <w:rPr>
          <w:rFonts w:asciiTheme="minorHAnsi" w:eastAsia="Arial" w:hAnsiTheme="minorHAnsi" w:cstheme="minorHAnsi"/>
          <w:b/>
          <w:bCs/>
          <w:sz w:val="22"/>
          <w:szCs w:val="22"/>
          <w:lang w:val="en-GB" w:eastAsia="en-US"/>
        </w:rPr>
      </w:pPr>
    </w:p>
    <w:p w14:paraId="2457A5B9" w14:textId="77777777" w:rsidR="00727D85" w:rsidRPr="00393AF9" w:rsidRDefault="00727D85" w:rsidP="00727D85">
      <w:pPr>
        <w:pStyle w:val="Heading7"/>
        <w:pBdr>
          <w:bottom w:val="single" w:sz="4" w:space="1" w:color="auto"/>
        </w:pBdr>
        <w:jc w:val="both"/>
        <w:rPr>
          <w:rFonts w:asciiTheme="minorHAnsi" w:hAnsiTheme="minorHAnsi" w:cstheme="minorHAnsi"/>
          <w:sz w:val="22"/>
          <w:szCs w:val="22"/>
        </w:rPr>
      </w:pPr>
      <w:r w:rsidRPr="00393AF9">
        <w:rPr>
          <w:rFonts w:asciiTheme="minorHAnsi" w:eastAsia="Arial" w:hAnsiTheme="minorHAnsi" w:cstheme="minorHAnsi"/>
          <w:sz w:val="22"/>
          <w:szCs w:val="22"/>
        </w:rPr>
        <w:t>Summary</w:t>
      </w:r>
    </w:p>
    <w:p w14:paraId="517D5F55" w14:textId="77777777" w:rsidR="00727D85" w:rsidRPr="00393AF9" w:rsidRDefault="00727D85" w:rsidP="00727D85">
      <w:pPr>
        <w:tabs>
          <w:tab w:val="right" w:pos="10080"/>
        </w:tabs>
        <w:suppressAutoHyphens w:val="0"/>
        <w:jc w:val="both"/>
        <w:rPr>
          <w:rFonts w:asciiTheme="minorHAnsi" w:eastAsia="Arial" w:hAnsiTheme="minorHAnsi" w:cstheme="minorHAnsi"/>
          <w:sz w:val="22"/>
          <w:szCs w:val="22"/>
        </w:rPr>
      </w:pPr>
    </w:p>
    <w:p w14:paraId="7CECB5CA" w14:textId="7DE1B5BB" w:rsidR="00805CAB" w:rsidRPr="006D6F1C" w:rsidRDefault="000E2BAC" w:rsidP="00D07329">
      <w:pPr>
        <w:pStyle w:val="ListParagraph"/>
        <w:numPr>
          <w:ilvl w:val="0"/>
          <w:numId w:val="16"/>
        </w:numPr>
        <w:jc w:val="both"/>
        <w:rPr>
          <w:rFonts w:asciiTheme="minorHAnsi" w:hAnsiTheme="minorHAnsi" w:cstheme="minorHAnsi"/>
        </w:rPr>
      </w:pPr>
      <w:r w:rsidRPr="006D6F1C">
        <w:rPr>
          <w:rFonts w:asciiTheme="minorHAnsi" w:hAnsiTheme="minorHAnsi" w:cstheme="minorHAnsi"/>
        </w:rPr>
        <w:t>De</w:t>
      </w:r>
      <w:r w:rsidR="002D5BC0" w:rsidRPr="006D6F1C">
        <w:rPr>
          <w:rFonts w:asciiTheme="minorHAnsi" w:hAnsiTheme="minorHAnsi" w:cstheme="minorHAnsi"/>
        </w:rPr>
        <w:t xml:space="preserve">dicated </w:t>
      </w:r>
      <w:r w:rsidR="004930ED" w:rsidRPr="006D6F1C">
        <w:rPr>
          <w:rFonts w:asciiTheme="minorHAnsi" w:hAnsiTheme="minorHAnsi" w:cstheme="minorHAnsi"/>
        </w:rPr>
        <w:t xml:space="preserve">Software Developer with </w:t>
      </w:r>
      <w:r w:rsidR="00894A32">
        <w:rPr>
          <w:rFonts w:asciiTheme="minorHAnsi" w:hAnsiTheme="minorHAnsi" w:cstheme="minorHAnsi"/>
        </w:rPr>
        <w:t>2</w:t>
      </w:r>
      <w:r w:rsidR="00464E1E">
        <w:rPr>
          <w:rFonts w:asciiTheme="minorHAnsi" w:hAnsiTheme="minorHAnsi" w:cstheme="minorHAnsi"/>
        </w:rPr>
        <w:t>.</w:t>
      </w:r>
      <w:r w:rsidR="00C42381">
        <w:rPr>
          <w:rFonts w:asciiTheme="minorHAnsi" w:hAnsiTheme="minorHAnsi" w:cstheme="minorHAnsi"/>
        </w:rPr>
        <w:t>7</w:t>
      </w:r>
      <w:r w:rsidR="004930ED" w:rsidRPr="006D6F1C">
        <w:rPr>
          <w:rFonts w:asciiTheme="minorHAnsi" w:hAnsiTheme="minorHAnsi" w:cstheme="minorHAnsi"/>
        </w:rPr>
        <w:t xml:space="preserve"> years of experience.</w:t>
      </w:r>
    </w:p>
    <w:p w14:paraId="655CC921" w14:textId="141CEF1F" w:rsidR="00F85904" w:rsidRPr="0021250E" w:rsidRDefault="00077CD3" w:rsidP="0021250E">
      <w:pPr>
        <w:pStyle w:val="ListParagraph"/>
        <w:numPr>
          <w:ilvl w:val="0"/>
          <w:numId w:val="16"/>
        </w:numPr>
        <w:jc w:val="both"/>
        <w:rPr>
          <w:rFonts w:asciiTheme="minorHAnsi" w:hAnsiTheme="minorHAnsi" w:cstheme="minorHAnsi"/>
        </w:rPr>
      </w:pPr>
      <w:r>
        <w:rPr>
          <w:rFonts w:asciiTheme="minorHAnsi" w:hAnsiTheme="minorHAnsi" w:cstheme="minorHAnsi"/>
        </w:rPr>
        <w:t>E</w:t>
      </w:r>
      <w:r w:rsidR="00F85904" w:rsidRPr="006D6F1C">
        <w:rPr>
          <w:rFonts w:asciiTheme="minorHAnsi" w:hAnsiTheme="minorHAnsi" w:cstheme="minorHAnsi"/>
        </w:rPr>
        <w:t>xperience</w:t>
      </w:r>
      <w:r>
        <w:rPr>
          <w:rFonts w:asciiTheme="minorHAnsi" w:hAnsiTheme="minorHAnsi" w:cstheme="minorHAnsi"/>
        </w:rPr>
        <w:t>d</w:t>
      </w:r>
      <w:r w:rsidR="00F85904" w:rsidRPr="006D6F1C">
        <w:rPr>
          <w:rFonts w:asciiTheme="minorHAnsi" w:hAnsiTheme="minorHAnsi" w:cstheme="minorHAnsi"/>
        </w:rPr>
        <w:t xml:space="preserve"> in Generative AI </w:t>
      </w:r>
      <w:r w:rsidR="00AB53A9">
        <w:rPr>
          <w:rFonts w:asciiTheme="minorHAnsi" w:hAnsiTheme="minorHAnsi" w:cstheme="minorHAnsi"/>
          <w:color w:val="000000"/>
        </w:rPr>
        <w:t>with</w:t>
      </w:r>
      <w:r w:rsidR="0021250E" w:rsidRPr="00CF14EE">
        <w:rPr>
          <w:rFonts w:asciiTheme="minorHAnsi" w:hAnsiTheme="minorHAnsi" w:cstheme="minorHAnsi"/>
          <w:color w:val="000000"/>
        </w:rPr>
        <w:t xml:space="preserve"> </w:t>
      </w:r>
      <w:r w:rsidR="0021250E">
        <w:rPr>
          <w:rFonts w:asciiTheme="minorHAnsi" w:hAnsiTheme="minorHAnsi" w:cstheme="minorHAnsi"/>
          <w:color w:val="000000"/>
        </w:rPr>
        <w:t>Python, Machine Learning, Prompt Engineering, Vertex</w:t>
      </w:r>
      <w:r w:rsidR="0021250E" w:rsidRPr="00CF14EE">
        <w:rPr>
          <w:rFonts w:asciiTheme="minorHAnsi" w:hAnsiTheme="minorHAnsi" w:cstheme="minorHAnsi"/>
          <w:color w:val="000000"/>
        </w:rPr>
        <w:t xml:space="preserve"> AI,</w:t>
      </w:r>
      <w:r w:rsidR="0021250E">
        <w:rPr>
          <w:rFonts w:asciiTheme="minorHAnsi" w:hAnsiTheme="minorHAnsi" w:cstheme="minorHAnsi"/>
          <w:color w:val="000000"/>
        </w:rPr>
        <w:t xml:space="preserve"> </w:t>
      </w:r>
      <w:r w:rsidR="00593149">
        <w:rPr>
          <w:rFonts w:asciiTheme="minorHAnsi" w:hAnsiTheme="minorHAnsi" w:cstheme="minorHAnsi"/>
          <w:color w:val="000000"/>
        </w:rPr>
        <w:t xml:space="preserve">Azure OpenAI, </w:t>
      </w:r>
      <w:r w:rsidR="0021250E">
        <w:rPr>
          <w:rFonts w:asciiTheme="minorHAnsi" w:hAnsiTheme="minorHAnsi" w:cstheme="minorHAnsi"/>
          <w:color w:val="000000"/>
        </w:rPr>
        <w:t xml:space="preserve">LangChain, </w:t>
      </w:r>
      <w:r w:rsidR="0021250E" w:rsidRPr="00CF14EE">
        <w:rPr>
          <w:rFonts w:asciiTheme="minorHAnsi" w:hAnsiTheme="minorHAnsi" w:cstheme="minorHAnsi"/>
          <w:color w:val="000000"/>
        </w:rPr>
        <w:t>LLMs</w:t>
      </w:r>
      <w:r w:rsidR="0021250E">
        <w:rPr>
          <w:rFonts w:asciiTheme="minorHAnsi" w:hAnsiTheme="minorHAnsi" w:cstheme="minorHAnsi"/>
          <w:color w:val="000000"/>
        </w:rPr>
        <w:t>.</w:t>
      </w:r>
    </w:p>
    <w:p w14:paraId="0A861F39" w14:textId="120DF150" w:rsidR="00C01C55" w:rsidRPr="00C01C55" w:rsidRDefault="00C01C55" w:rsidP="00D07329">
      <w:pPr>
        <w:pStyle w:val="ListParagraph"/>
        <w:numPr>
          <w:ilvl w:val="0"/>
          <w:numId w:val="16"/>
        </w:numPr>
        <w:jc w:val="both"/>
        <w:rPr>
          <w:rFonts w:asciiTheme="minorHAnsi" w:hAnsiTheme="minorHAnsi" w:cstheme="minorHAnsi"/>
        </w:rPr>
      </w:pPr>
      <w:r w:rsidRPr="00C01C55">
        <w:rPr>
          <w:rStyle w:val="normaltextrun"/>
          <w:rFonts w:ascii="Calibri" w:hAnsi="Calibri" w:cs="Calibri"/>
          <w:color w:val="000000"/>
          <w:shd w:val="clear" w:color="auto" w:fill="FFFFFF"/>
        </w:rPr>
        <w:t>Experience</w:t>
      </w:r>
      <w:r>
        <w:rPr>
          <w:rStyle w:val="normaltextrun"/>
          <w:rFonts w:ascii="Calibri" w:hAnsi="Calibri" w:cs="Calibri"/>
          <w:color w:val="000000"/>
          <w:shd w:val="clear" w:color="auto" w:fill="FFFFFF"/>
        </w:rPr>
        <w:t>d</w:t>
      </w:r>
      <w:r w:rsidRPr="00C01C55">
        <w:rPr>
          <w:rStyle w:val="normaltextrun"/>
          <w:rFonts w:ascii="Calibri" w:hAnsi="Calibri" w:cs="Calibri"/>
          <w:color w:val="000000"/>
          <w:shd w:val="clear" w:color="auto" w:fill="FFFFFF"/>
        </w:rPr>
        <w:t xml:space="preserve"> in end-to end software development life cycle, experience includes requirement analysis, technical design documentation, development, and documentation of the application.</w:t>
      </w:r>
    </w:p>
    <w:p w14:paraId="17C934D1" w14:textId="77777777" w:rsidR="0021250E" w:rsidRDefault="00C2021F" w:rsidP="0021250E">
      <w:pPr>
        <w:pStyle w:val="ListParagraph"/>
        <w:numPr>
          <w:ilvl w:val="0"/>
          <w:numId w:val="16"/>
        </w:numPr>
        <w:jc w:val="both"/>
        <w:rPr>
          <w:rFonts w:asciiTheme="minorHAnsi" w:hAnsiTheme="minorHAnsi" w:cstheme="minorHAnsi"/>
        </w:rPr>
      </w:pPr>
      <w:r w:rsidRPr="006D6F1C">
        <w:rPr>
          <w:rFonts w:asciiTheme="minorHAnsi" w:hAnsiTheme="minorHAnsi" w:cstheme="minorHAnsi"/>
        </w:rPr>
        <w:t xml:space="preserve">Experienced in developing smart </w:t>
      </w:r>
      <w:r w:rsidR="009D0E61" w:rsidRPr="006D6F1C">
        <w:rPr>
          <w:rFonts w:asciiTheme="minorHAnsi" w:hAnsiTheme="minorHAnsi" w:cstheme="minorHAnsi"/>
        </w:rPr>
        <w:t xml:space="preserve">Generative AI </w:t>
      </w:r>
      <w:r w:rsidRPr="006D6F1C">
        <w:rPr>
          <w:rFonts w:asciiTheme="minorHAnsi" w:hAnsiTheme="minorHAnsi" w:cstheme="minorHAnsi"/>
        </w:rPr>
        <w:t>assistants using Python</w:t>
      </w:r>
      <w:r w:rsidR="00E478D3">
        <w:rPr>
          <w:rFonts w:asciiTheme="minorHAnsi" w:hAnsiTheme="minorHAnsi" w:cstheme="minorHAnsi"/>
        </w:rPr>
        <w:t>,</w:t>
      </w:r>
      <w:r w:rsidR="00874F06">
        <w:rPr>
          <w:rFonts w:asciiTheme="minorHAnsi" w:hAnsiTheme="minorHAnsi" w:cstheme="minorHAnsi"/>
        </w:rPr>
        <w:t xml:space="preserve"> LLMs,</w:t>
      </w:r>
      <w:r w:rsidR="00E478D3">
        <w:rPr>
          <w:rFonts w:asciiTheme="minorHAnsi" w:hAnsiTheme="minorHAnsi" w:cstheme="minorHAnsi"/>
        </w:rPr>
        <w:t xml:space="preserve"> Fast API</w:t>
      </w:r>
      <w:r w:rsidRPr="006D6F1C">
        <w:rPr>
          <w:rFonts w:asciiTheme="minorHAnsi" w:hAnsiTheme="minorHAnsi" w:cstheme="minorHAnsi"/>
        </w:rPr>
        <w:t xml:space="preserve"> and</w:t>
      </w:r>
      <w:r w:rsidR="00852A65">
        <w:rPr>
          <w:rFonts w:asciiTheme="minorHAnsi" w:hAnsiTheme="minorHAnsi" w:cstheme="minorHAnsi"/>
        </w:rPr>
        <w:t xml:space="preserve"> Vertex AI</w:t>
      </w:r>
      <w:r w:rsidR="00874F06">
        <w:rPr>
          <w:rFonts w:asciiTheme="minorHAnsi" w:hAnsiTheme="minorHAnsi" w:cstheme="minorHAnsi"/>
        </w:rPr>
        <w:t>, React.js.</w:t>
      </w:r>
    </w:p>
    <w:p w14:paraId="2318C5B9" w14:textId="2762E3C8" w:rsidR="00257D24" w:rsidRPr="0021250E" w:rsidRDefault="00257D24" w:rsidP="0021250E">
      <w:pPr>
        <w:pStyle w:val="ListParagraph"/>
        <w:numPr>
          <w:ilvl w:val="0"/>
          <w:numId w:val="16"/>
        </w:numPr>
        <w:jc w:val="both"/>
        <w:rPr>
          <w:rFonts w:asciiTheme="minorHAnsi" w:hAnsiTheme="minorHAnsi" w:cstheme="minorHAnsi"/>
        </w:rPr>
      </w:pPr>
      <w:r w:rsidRPr="0021250E">
        <w:rPr>
          <w:rStyle w:val="ui-provider"/>
          <w:rFonts w:asciiTheme="minorHAnsi" w:hAnsiTheme="minorHAnsi" w:cstheme="minorHAnsi"/>
        </w:rPr>
        <w:t>Proficient in modern development tools and methodologies, I am committed to utilizing my technical skills to contribute effectively to project goals and deliver efficient solutions.</w:t>
      </w:r>
    </w:p>
    <w:p w14:paraId="7409F47E" w14:textId="737B2A5D" w:rsidR="00C3755C" w:rsidRDefault="003279FC" w:rsidP="00727D85">
      <w:pPr>
        <w:pStyle w:val="ListParagraph"/>
        <w:numPr>
          <w:ilvl w:val="0"/>
          <w:numId w:val="16"/>
        </w:numPr>
        <w:rPr>
          <w:rFonts w:asciiTheme="minorHAnsi" w:hAnsiTheme="minorHAnsi" w:cstheme="minorHAnsi"/>
        </w:rPr>
      </w:pPr>
      <w:r w:rsidRPr="006D6F1C">
        <w:rPr>
          <w:rFonts w:asciiTheme="minorHAnsi" w:hAnsiTheme="minorHAnsi" w:cstheme="minorHAnsi"/>
        </w:rPr>
        <w:t xml:space="preserve">Eager to join </w:t>
      </w:r>
      <w:r w:rsidR="00CF5F3A" w:rsidRPr="006D6F1C">
        <w:rPr>
          <w:rFonts w:asciiTheme="minorHAnsi" w:hAnsiTheme="minorHAnsi" w:cstheme="minorHAnsi"/>
        </w:rPr>
        <w:t>a dynamic team where I can contribute to busi</w:t>
      </w:r>
      <w:r w:rsidR="00C2074D" w:rsidRPr="006D6F1C">
        <w:rPr>
          <w:rFonts w:asciiTheme="minorHAnsi" w:hAnsiTheme="minorHAnsi" w:cstheme="minorHAnsi"/>
        </w:rPr>
        <w:t>ness development and advance my career</w:t>
      </w:r>
      <w:r w:rsidR="00C2074D">
        <w:rPr>
          <w:rFonts w:asciiTheme="minorHAnsi" w:hAnsiTheme="minorHAnsi" w:cstheme="minorHAnsi"/>
        </w:rPr>
        <w:t>.</w:t>
      </w:r>
    </w:p>
    <w:p w14:paraId="19675DF0" w14:textId="77777777" w:rsidR="00D27451" w:rsidRDefault="00D27451" w:rsidP="00D27451">
      <w:pPr>
        <w:ind w:left="360"/>
        <w:rPr>
          <w:rFonts w:asciiTheme="minorHAnsi" w:hAnsiTheme="minorHAnsi" w:cstheme="minorHAnsi"/>
        </w:rPr>
      </w:pPr>
    </w:p>
    <w:p w14:paraId="6C989EB8" w14:textId="7EF45BD5" w:rsidR="00B20396" w:rsidRDefault="00B20396" w:rsidP="00B20396">
      <w:pPr>
        <w:pStyle w:val="Heading7"/>
        <w:pBdr>
          <w:bottom w:val="single" w:sz="4" w:space="1" w:color="auto"/>
        </w:pBdr>
        <w:jc w:val="both"/>
        <w:rPr>
          <w:rFonts w:asciiTheme="minorHAnsi" w:eastAsia="Arial" w:hAnsiTheme="minorHAnsi" w:cstheme="minorHAnsi"/>
          <w:sz w:val="22"/>
          <w:szCs w:val="22"/>
        </w:rPr>
      </w:pPr>
      <w:r w:rsidRPr="00393AF9">
        <w:rPr>
          <w:rFonts w:asciiTheme="minorHAnsi" w:eastAsia="Arial" w:hAnsiTheme="minorHAnsi" w:cstheme="minorHAnsi"/>
          <w:sz w:val="22"/>
          <w:szCs w:val="22"/>
        </w:rPr>
        <w:t>Education</w:t>
      </w:r>
    </w:p>
    <w:p w14:paraId="78245776" w14:textId="77777777" w:rsidR="00B20396" w:rsidRPr="00B20396" w:rsidRDefault="00B20396" w:rsidP="00B20396">
      <w:pPr>
        <w:rPr>
          <w:rFonts w:eastAsia="Arial"/>
        </w:rPr>
      </w:pPr>
    </w:p>
    <w:tbl>
      <w:tblPr>
        <w:tblStyle w:val="TableGrid"/>
        <w:tblW w:w="9625" w:type="dxa"/>
        <w:tblLook w:val="04A0" w:firstRow="1" w:lastRow="0" w:firstColumn="1" w:lastColumn="0" w:noHBand="0" w:noVBand="1"/>
      </w:tblPr>
      <w:tblGrid>
        <w:gridCol w:w="3685"/>
        <w:gridCol w:w="3128"/>
        <w:gridCol w:w="2812"/>
      </w:tblGrid>
      <w:tr w:rsidR="005B668B" w14:paraId="6985E923" w14:textId="127C5690" w:rsidTr="005B668B">
        <w:trPr>
          <w:trHeight w:val="510"/>
        </w:trPr>
        <w:tc>
          <w:tcPr>
            <w:tcW w:w="3685" w:type="dxa"/>
          </w:tcPr>
          <w:p w14:paraId="360DE3C4" w14:textId="77777777" w:rsidR="005B668B" w:rsidRDefault="005B668B">
            <w:pPr>
              <w:jc w:val="center"/>
              <w:rPr>
                <w:rFonts w:eastAsia="Arial"/>
              </w:rPr>
            </w:pPr>
            <w:r w:rsidRPr="00393AF9">
              <w:rPr>
                <w:rFonts w:asciiTheme="minorHAnsi" w:hAnsiTheme="minorHAnsi" w:cstheme="minorHAnsi"/>
                <w:b/>
              </w:rPr>
              <w:t>Title of the Degree with Branch</w:t>
            </w:r>
          </w:p>
        </w:tc>
        <w:tc>
          <w:tcPr>
            <w:tcW w:w="3128" w:type="dxa"/>
          </w:tcPr>
          <w:p w14:paraId="4DE7B7D6" w14:textId="77777777" w:rsidR="005B668B" w:rsidRDefault="005B668B">
            <w:pPr>
              <w:jc w:val="center"/>
              <w:rPr>
                <w:rFonts w:eastAsia="Arial"/>
              </w:rPr>
            </w:pPr>
            <w:r w:rsidRPr="00393AF9">
              <w:rPr>
                <w:rFonts w:asciiTheme="minorHAnsi" w:hAnsiTheme="minorHAnsi" w:cstheme="minorHAnsi"/>
                <w:b/>
              </w:rPr>
              <w:t>College/University</w:t>
            </w:r>
          </w:p>
        </w:tc>
        <w:tc>
          <w:tcPr>
            <w:tcW w:w="2812" w:type="dxa"/>
          </w:tcPr>
          <w:p w14:paraId="4D845A38" w14:textId="77777777" w:rsidR="005B668B" w:rsidRDefault="005B668B">
            <w:pPr>
              <w:jc w:val="center"/>
              <w:rPr>
                <w:rFonts w:eastAsia="Arial"/>
              </w:rPr>
            </w:pPr>
            <w:r w:rsidRPr="00393AF9">
              <w:rPr>
                <w:rFonts w:asciiTheme="minorHAnsi" w:hAnsiTheme="minorHAnsi" w:cstheme="minorHAnsi"/>
                <w:b/>
              </w:rPr>
              <w:t>Year of Passing</w:t>
            </w:r>
          </w:p>
        </w:tc>
      </w:tr>
      <w:tr w:rsidR="005B668B" w14:paraId="40A13962" w14:textId="4EF13251" w:rsidTr="005B668B">
        <w:trPr>
          <w:trHeight w:val="422"/>
        </w:trPr>
        <w:tc>
          <w:tcPr>
            <w:tcW w:w="3685" w:type="dxa"/>
          </w:tcPr>
          <w:p w14:paraId="514DD8E7" w14:textId="77777777" w:rsidR="005B668B" w:rsidRDefault="005B668B">
            <w:pPr>
              <w:jc w:val="center"/>
              <w:rPr>
                <w:rFonts w:eastAsia="Arial"/>
              </w:rPr>
            </w:pPr>
            <w:r>
              <w:rPr>
                <w:rFonts w:asciiTheme="minorHAnsi" w:hAnsiTheme="minorHAnsi" w:cstheme="minorHAnsi"/>
              </w:rPr>
              <w:t>B.Tech in ECE</w:t>
            </w:r>
          </w:p>
        </w:tc>
        <w:tc>
          <w:tcPr>
            <w:tcW w:w="3128" w:type="dxa"/>
          </w:tcPr>
          <w:p w14:paraId="3286F30E" w14:textId="77777777" w:rsidR="005B668B" w:rsidRDefault="005B668B">
            <w:pPr>
              <w:jc w:val="center"/>
              <w:rPr>
                <w:rFonts w:eastAsia="Arial"/>
              </w:rPr>
            </w:pPr>
            <w:r>
              <w:rPr>
                <w:rFonts w:asciiTheme="minorHAnsi" w:hAnsiTheme="minorHAnsi" w:cstheme="minorHAnsi"/>
              </w:rPr>
              <w:t>IIIT – Naya Raipur</w:t>
            </w:r>
          </w:p>
        </w:tc>
        <w:tc>
          <w:tcPr>
            <w:tcW w:w="2812" w:type="dxa"/>
          </w:tcPr>
          <w:p w14:paraId="7E273174" w14:textId="77777777" w:rsidR="005B668B" w:rsidRDefault="005B668B">
            <w:pPr>
              <w:jc w:val="center"/>
              <w:rPr>
                <w:rFonts w:eastAsia="Arial"/>
              </w:rPr>
            </w:pPr>
            <w:r>
              <w:rPr>
                <w:rFonts w:asciiTheme="minorHAnsi" w:hAnsiTheme="minorHAnsi" w:cstheme="minorHAnsi"/>
              </w:rPr>
              <w:t>2022</w:t>
            </w:r>
          </w:p>
        </w:tc>
      </w:tr>
    </w:tbl>
    <w:p w14:paraId="546BD1F1" w14:textId="5AC318F7" w:rsidR="006E08C2" w:rsidRPr="00B423DE" w:rsidRDefault="006E08C2" w:rsidP="00B423DE">
      <w:pPr>
        <w:pStyle w:val="Heading7"/>
        <w:numPr>
          <w:ilvl w:val="0"/>
          <w:numId w:val="0"/>
        </w:numPr>
        <w:pBdr>
          <w:bottom w:val="single" w:sz="4" w:space="1" w:color="auto"/>
        </w:pBdr>
        <w:jc w:val="both"/>
        <w:rPr>
          <w:rFonts w:asciiTheme="minorHAnsi" w:hAnsiTheme="minorHAnsi" w:cstheme="minorHAnsi"/>
          <w:sz w:val="22"/>
          <w:szCs w:val="22"/>
        </w:rPr>
      </w:pPr>
    </w:p>
    <w:p w14:paraId="0D980C6D" w14:textId="06062F1F" w:rsidR="00727D85" w:rsidRPr="008D6F75" w:rsidRDefault="00727D85" w:rsidP="00727D85">
      <w:pPr>
        <w:pStyle w:val="Heading7"/>
        <w:pBdr>
          <w:bottom w:val="single" w:sz="4" w:space="1" w:color="auto"/>
        </w:pBdr>
        <w:jc w:val="both"/>
        <w:rPr>
          <w:rFonts w:asciiTheme="minorHAnsi" w:eastAsia="Arial" w:hAnsiTheme="minorHAnsi" w:cstheme="minorHAnsi"/>
          <w:sz w:val="22"/>
          <w:szCs w:val="22"/>
        </w:rPr>
      </w:pPr>
      <w:r w:rsidRPr="00393AF9">
        <w:rPr>
          <w:rFonts w:asciiTheme="minorHAnsi" w:eastAsia="Arial" w:hAnsiTheme="minorHAnsi" w:cstheme="minorHAnsi"/>
          <w:sz w:val="22"/>
          <w:szCs w:val="22"/>
        </w:rPr>
        <w:t>Skills</w:t>
      </w:r>
    </w:p>
    <w:tbl>
      <w:tblPr>
        <w:tblpPr w:leftFromText="180" w:rightFromText="180" w:vertAnchor="text" w:horzAnchor="margin" w:tblpY="147"/>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7"/>
        <w:gridCol w:w="7320"/>
      </w:tblGrid>
      <w:tr w:rsidR="00727D85" w:rsidRPr="00393AF9" w14:paraId="77098381" w14:textId="77777777">
        <w:trPr>
          <w:cantSplit/>
          <w:trHeight w:val="352"/>
        </w:trPr>
        <w:tc>
          <w:tcPr>
            <w:tcW w:w="2277" w:type="dxa"/>
          </w:tcPr>
          <w:p w14:paraId="1D2179D5" w14:textId="2E1E149C" w:rsidR="00727D85" w:rsidRPr="00393AF9" w:rsidRDefault="006E08C2">
            <w:pPr>
              <w:pStyle w:val="Cog-body"/>
              <w:ind w:left="0"/>
              <w:jc w:val="left"/>
              <w:rPr>
                <w:rFonts w:asciiTheme="minorHAnsi" w:hAnsiTheme="minorHAnsi" w:cstheme="minorHAnsi"/>
                <w:b/>
              </w:rPr>
            </w:pPr>
            <w:r w:rsidRPr="006E08C2">
              <w:rPr>
                <w:rFonts w:asciiTheme="minorHAnsi" w:hAnsiTheme="minorHAnsi" w:cstheme="minorHAnsi"/>
                <w:b/>
              </w:rPr>
              <w:t>Operating Systems</w:t>
            </w:r>
          </w:p>
        </w:tc>
        <w:tc>
          <w:tcPr>
            <w:tcW w:w="7320" w:type="dxa"/>
          </w:tcPr>
          <w:p w14:paraId="284B97C1" w14:textId="346F2B67" w:rsidR="00727D85" w:rsidRPr="00393AF9" w:rsidRDefault="00656401">
            <w:pPr>
              <w:spacing w:before="120"/>
              <w:rPr>
                <w:rFonts w:asciiTheme="minorHAnsi" w:hAnsiTheme="minorHAnsi" w:cstheme="minorHAnsi"/>
              </w:rPr>
            </w:pPr>
            <w:r>
              <w:rPr>
                <w:rFonts w:asciiTheme="minorHAnsi" w:hAnsiTheme="minorHAnsi" w:cstheme="minorHAnsi"/>
              </w:rPr>
              <w:t>Windows</w:t>
            </w:r>
            <w:r w:rsidR="001D0B9D">
              <w:rPr>
                <w:rFonts w:asciiTheme="minorHAnsi" w:hAnsiTheme="minorHAnsi" w:cstheme="minorHAnsi"/>
              </w:rPr>
              <w:t>, Linux</w:t>
            </w:r>
          </w:p>
        </w:tc>
      </w:tr>
      <w:tr w:rsidR="00727D85" w:rsidRPr="00393AF9" w14:paraId="3813C08D" w14:textId="77777777" w:rsidTr="00F7385D">
        <w:trPr>
          <w:cantSplit/>
          <w:trHeight w:val="772"/>
        </w:trPr>
        <w:tc>
          <w:tcPr>
            <w:tcW w:w="2277" w:type="dxa"/>
            <w:vAlign w:val="center"/>
          </w:tcPr>
          <w:p w14:paraId="4306D523" w14:textId="25A1254D" w:rsidR="00727D85" w:rsidRPr="005D3F9E" w:rsidRDefault="00727D85">
            <w:pPr>
              <w:pStyle w:val="Cog-body"/>
              <w:ind w:left="0"/>
              <w:jc w:val="left"/>
              <w:rPr>
                <w:rFonts w:asciiTheme="minorHAnsi" w:hAnsiTheme="minorHAnsi" w:cstheme="minorHAnsi"/>
                <w:b/>
              </w:rPr>
            </w:pPr>
            <w:r w:rsidRPr="005D3F9E">
              <w:rPr>
                <w:rFonts w:asciiTheme="minorHAnsi" w:hAnsiTheme="minorHAnsi" w:cstheme="minorHAnsi"/>
                <w:b/>
              </w:rPr>
              <w:t>Skills</w:t>
            </w:r>
          </w:p>
        </w:tc>
        <w:tc>
          <w:tcPr>
            <w:tcW w:w="7320" w:type="dxa"/>
            <w:vAlign w:val="center"/>
          </w:tcPr>
          <w:p w14:paraId="782B817E" w14:textId="670481F0" w:rsidR="00E15A27" w:rsidRPr="005D3F9E" w:rsidRDefault="00FD6BA2">
            <w:pPr>
              <w:spacing w:before="120"/>
              <w:rPr>
                <w:rFonts w:asciiTheme="minorHAnsi" w:hAnsiTheme="minorHAnsi" w:cstheme="minorHAnsi"/>
                <w:bCs/>
              </w:rPr>
            </w:pPr>
            <w:r w:rsidRPr="005D3F9E">
              <w:rPr>
                <w:rFonts w:asciiTheme="minorHAnsi" w:hAnsiTheme="minorHAnsi" w:cstheme="minorHAnsi"/>
                <w:bCs/>
              </w:rPr>
              <w:t>Python,</w:t>
            </w:r>
            <w:r>
              <w:rPr>
                <w:rFonts w:asciiTheme="minorHAnsi" w:hAnsiTheme="minorHAnsi" w:cstheme="minorHAnsi"/>
                <w:bCs/>
              </w:rPr>
              <w:t xml:space="preserve"> </w:t>
            </w:r>
            <w:r w:rsidRPr="005D3F9E">
              <w:rPr>
                <w:rFonts w:asciiTheme="minorHAnsi" w:hAnsiTheme="minorHAnsi" w:cstheme="minorHAnsi"/>
                <w:bCs/>
              </w:rPr>
              <w:t>Machine</w:t>
            </w:r>
            <w:r w:rsidR="003375A7" w:rsidRPr="005D3F9E">
              <w:rPr>
                <w:rFonts w:asciiTheme="minorHAnsi" w:hAnsiTheme="minorHAnsi" w:cstheme="minorHAnsi"/>
                <w:bCs/>
              </w:rPr>
              <w:t xml:space="preserve"> </w:t>
            </w:r>
            <w:r w:rsidRPr="005D3F9E">
              <w:rPr>
                <w:rFonts w:asciiTheme="minorHAnsi" w:hAnsiTheme="minorHAnsi" w:cstheme="minorHAnsi"/>
                <w:bCs/>
              </w:rPr>
              <w:t>Learning</w:t>
            </w:r>
            <w:r>
              <w:rPr>
                <w:rFonts w:asciiTheme="minorHAnsi" w:hAnsiTheme="minorHAnsi" w:cstheme="minorHAnsi"/>
                <w:bCs/>
              </w:rPr>
              <w:t>,</w:t>
            </w:r>
            <w:r w:rsidR="003375A7">
              <w:rPr>
                <w:rFonts w:asciiTheme="minorHAnsi" w:hAnsiTheme="minorHAnsi" w:cstheme="minorHAnsi"/>
                <w:bCs/>
              </w:rPr>
              <w:t xml:space="preserve"> Deep </w:t>
            </w:r>
            <w:r>
              <w:rPr>
                <w:rFonts w:asciiTheme="minorHAnsi" w:hAnsiTheme="minorHAnsi" w:cstheme="minorHAnsi"/>
                <w:bCs/>
              </w:rPr>
              <w:t>Learning, Generative AI.</w:t>
            </w:r>
          </w:p>
        </w:tc>
      </w:tr>
      <w:tr w:rsidR="005175ED" w:rsidRPr="00393AF9" w14:paraId="71C14917" w14:textId="77777777" w:rsidTr="00F7385D">
        <w:trPr>
          <w:cantSplit/>
          <w:trHeight w:val="709"/>
        </w:trPr>
        <w:tc>
          <w:tcPr>
            <w:tcW w:w="2277" w:type="dxa"/>
            <w:vAlign w:val="center"/>
          </w:tcPr>
          <w:p w14:paraId="6B0BC327" w14:textId="6C1A043B" w:rsidR="005175ED" w:rsidRPr="005D3F9E" w:rsidRDefault="005175ED">
            <w:pPr>
              <w:pStyle w:val="Cog-body"/>
              <w:ind w:left="0"/>
              <w:jc w:val="left"/>
              <w:rPr>
                <w:rFonts w:asciiTheme="minorHAnsi" w:hAnsiTheme="minorHAnsi" w:cstheme="minorHAnsi"/>
                <w:b/>
              </w:rPr>
            </w:pPr>
            <w:r>
              <w:rPr>
                <w:rFonts w:asciiTheme="minorHAnsi" w:hAnsiTheme="minorHAnsi" w:cstheme="minorHAnsi"/>
                <w:b/>
              </w:rPr>
              <w:t xml:space="preserve">Generative AI </w:t>
            </w:r>
          </w:p>
        </w:tc>
        <w:tc>
          <w:tcPr>
            <w:tcW w:w="7320" w:type="dxa"/>
            <w:vAlign w:val="center"/>
          </w:tcPr>
          <w:p w14:paraId="3D4A984B" w14:textId="0D729EB3" w:rsidR="005175ED" w:rsidRPr="008D6F75" w:rsidRDefault="00412C3A">
            <w:pPr>
              <w:spacing w:before="120"/>
              <w:rPr>
                <w:rFonts w:asciiTheme="minorHAnsi" w:hAnsiTheme="minorHAnsi" w:cstheme="minorHAnsi"/>
                <w:bCs/>
              </w:rPr>
            </w:pPr>
            <w:r>
              <w:rPr>
                <w:rStyle w:val="normaltextrun"/>
                <w:rFonts w:ascii="Calibri" w:hAnsi="Calibri" w:cs="Calibri"/>
                <w:color w:val="000000"/>
                <w:shd w:val="clear" w:color="auto" w:fill="FFFFFF"/>
              </w:rPr>
              <w:t xml:space="preserve">Prompt Engineering, </w:t>
            </w:r>
            <w:r w:rsidR="00982EA1">
              <w:rPr>
                <w:rStyle w:val="normaltextrun"/>
                <w:rFonts w:ascii="Calibri" w:hAnsi="Calibri" w:cs="Calibri"/>
                <w:color w:val="000000"/>
                <w:shd w:val="clear" w:color="auto" w:fill="FFFFFF"/>
              </w:rPr>
              <w:t xml:space="preserve">Fine tuning, </w:t>
            </w:r>
            <w:r w:rsidR="008D6F75" w:rsidRPr="008D6F75">
              <w:rPr>
                <w:rStyle w:val="normaltextrun"/>
                <w:rFonts w:ascii="Calibri" w:hAnsi="Calibri" w:cs="Calibri"/>
                <w:color w:val="000000"/>
                <w:shd w:val="clear" w:color="auto" w:fill="FFFFFF"/>
              </w:rPr>
              <w:t>Prompt tuning, Embeddings</w:t>
            </w:r>
            <w:r w:rsidR="001B2057">
              <w:rPr>
                <w:rStyle w:val="normaltextrun"/>
                <w:rFonts w:ascii="Calibri" w:hAnsi="Calibri" w:cs="Calibri"/>
                <w:color w:val="000000"/>
                <w:shd w:val="clear" w:color="auto" w:fill="FFFFFF"/>
              </w:rPr>
              <w:t xml:space="preserve">, </w:t>
            </w:r>
            <w:r w:rsidR="008D6F75" w:rsidRPr="008D6F75">
              <w:rPr>
                <w:rStyle w:val="normaltextrun"/>
                <w:rFonts w:ascii="Calibri" w:hAnsi="Calibri" w:cs="Calibri"/>
                <w:color w:val="000000"/>
                <w:shd w:val="clear" w:color="auto" w:fill="FFFFFF"/>
              </w:rPr>
              <w:t>LangChain</w:t>
            </w:r>
            <w:r w:rsidR="008D6F75">
              <w:rPr>
                <w:rStyle w:val="normaltextrun"/>
                <w:rFonts w:ascii="Calibri" w:hAnsi="Calibri" w:cs="Calibri"/>
                <w:color w:val="000000"/>
                <w:shd w:val="clear" w:color="auto" w:fill="FFFFFF"/>
              </w:rPr>
              <w:t>, Vertex AI</w:t>
            </w:r>
            <w:r w:rsidR="008D6F75" w:rsidRPr="008D6F75">
              <w:rPr>
                <w:rStyle w:val="normaltextrun"/>
                <w:rFonts w:ascii="Calibri" w:hAnsi="Calibri" w:cs="Calibri"/>
                <w:color w:val="000000"/>
                <w:shd w:val="clear" w:color="auto" w:fill="FFFFFF"/>
              </w:rPr>
              <w:t>.</w:t>
            </w:r>
            <w:r w:rsidR="008D6F75" w:rsidRPr="008D6F75">
              <w:rPr>
                <w:rStyle w:val="eop"/>
                <w:rFonts w:ascii="Calibri" w:hAnsi="Calibri" w:cs="Calibri"/>
                <w:color w:val="000000"/>
                <w:shd w:val="clear" w:color="auto" w:fill="FFFFFF"/>
              </w:rPr>
              <w:t> </w:t>
            </w:r>
          </w:p>
        </w:tc>
      </w:tr>
      <w:tr w:rsidR="00727D85" w:rsidRPr="00393AF9" w14:paraId="4113DABE" w14:textId="77777777">
        <w:trPr>
          <w:cantSplit/>
          <w:trHeight w:val="352"/>
        </w:trPr>
        <w:tc>
          <w:tcPr>
            <w:tcW w:w="2277" w:type="dxa"/>
            <w:vAlign w:val="center"/>
          </w:tcPr>
          <w:p w14:paraId="68CEABC6" w14:textId="77777777" w:rsidR="00727D85" w:rsidRPr="00393AF9" w:rsidRDefault="00727D85">
            <w:pPr>
              <w:pStyle w:val="Cog-body"/>
              <w:ind w:left="0"/>
              <w:jc w:val="left"/>
              <w:rPr>
                <w:rFonts w:asciiTheme="minorHAnsi" w:hAnsiTheme="minorHAnsi" w:cstheme="minorHAnsi"/>
                <w:b/>
              </w:rPr>
            </w:pPr>
            <w:r w:rsidRPr="00393AF9">
              <w:rPr>
                <w:rFonts w:asciiTheme="minorHAnsi" w:hAnsiTheme="minorHAnsi" w:cstheme="minorHAnsi"/>
                <w:b/>
              </w:rPr>
              <w:t>Languages</w:t>
            </w:r>
          </w:p>
        </w:tc>
        <w:tc>
          <w:tcPr>
            <w:tcW w:w="7320" w:type="dxa"/>
            <w:vAlign w:val="center"/>
          </w:tcPr>
          <w:p w14:paraId="5BA0C0DE" w14:textId="618B2CB6" w:rsidR="00727D85" w:rsidRPr="00393AF9" w:rsidRDefault="00811ADF">
            <w:pPr>
              <w:spacing w:before="120"/>
              <w:rPr>
                <w:rFonts w:asciiTheme="minorHAnsi" w:hAnsiTheme="minorHAnsi" w:cstheme="minorHAnsi"/>
              </w:rPr>
            </w:pPr>
            <w:r>
              <w:rPr>
                <w:rFonts w:asciiTheme="minorHAnsi" w:hAnsiTheme="minorHAnsi" w:cstheme="minorHAnsi"/>
              </w:rPr>
              <w:t>Python</w:t>
            </w:r>
            <w:r w:rsidR="0021250E">
              <w:rPr>
                <w:rFonts w:asciiTheme="minorHAnsi" w:hAnsiTheme="minorHAnsi" w:cstheme="minorHAnsi"/>
              </w:rPr>
              <w:t>.</w:t>
            </w:r>
          </w:p>
        </w:tc>
      </w:tr>
      <w:tr w:rsidR="00727D85" w:rsidRPr="00393AF9" w14:paraId="398191E7" w14:textId="77777777">
        <w:trPr>
          <w:cantSplit/>
          <w:trHeight w:val="361"/>
        </w:trPr>
        <w:tc>
          <w:tcPr>
            <w:tcW w:w="2277" w:type="dxa"/>
            <w:vAlign w:val="center"/>
          </w:tcPr>
          <w:p w14:paraId="31BB798D" w14:textId="77777777" w:rsidR="00727D85" w:rsidRPr="00393AF9" w:rsidRDefault="00727D85">
            <w:pPr>
              <w:pStyle w:val="Cog-body"/>
              <w:ind w:left="0"/>
              <w:jc w:val="left"/>
              <w:rPr>
                <w:rFonts w:asciiTheme="minorHAnsi" w:hAnsiTheme="minorHAnsi" w:cstheme="minorHAnsi"/>
                <w:b/>
              </w:rPr>
            </w:pPr>
            <w:r w:rsidRPr="00393AF9">
              <w:rPr>
                <w:rFonts w:asciiTheme="minorHAnsi" w:hAnsiTheme="minorHAnsi" w:cstheme="minorHAnsi"/>
                <w:b/>
              </w:rPr>
              <w:t>Databases</w:t>
            </w:r>
          </w:p>
        </w:tc>
        <w:tc>
          <w:tcPr>
            <w:tcW w:w="7320" w:type="dxa"/>
            <w:vAlign w:val="center"/>
          </w:tcPr>
          <w:p w14:paraId="0032D77D" w14:textId="0BBF5B49" w:rsidR="00727D85" w:rsidRPr="00393AF9" w:rsidRDefault="006958A9">
            <w:pPr>
              <w:spacing w:before="120"/>
              <w:rPr>
                <w:rFonts w:asciiTheme="minorHAnsi" w:hAnsiTheme="minorHAnsi" w:cstheme="minorHAnsi"/>
              </w:rPr>
            </w:pPr>
            <w:r>
              <w:rPr>
                <w:rFonts w:asciiTheme="minorHAnsi" w:hAnsiTheme="minorHAnsi" w:cstheme="minorHAnsi"/>
              </w:rPr>
              <w:t>Fire</w:t>
            </w:r>
            <w:r w:rsidR="009E7AAF">
              <w:rPr>
                <w:rFonts w:asciiTheme="minorHAnsi" w:hAnsiTheme="minorHAnsi" w:cstheme="minorHAnsi"/>
              </w:rPr>
              <w:t>base, MySQL</w:t>
            </w:r>
            <w:r w:rsidR="0069465F">
              <w:rPr>
                <w:rFonts w:asciiTheme="minorHAnsi" w:hAnsiTheme="minorHAnsi" w:cstheme="minorHAnsi"/>
              </w:rPr>
              <w:t>.</w:t>
            </w:r>
          </w:p>
        </w:tc>
      </w:tr>
      <w:tr w:rsidR="00F6049C" w:rsidRPr="00393AF9" w14:paraId="204DDA82" w14:textId="77777777">
        <w:trPr>
          <w:cantSplit/>
          <w:trHeight w:val="361"/>
        </w:trPr>
        <w:tc>
          <w:tcPr>
            <w:tcW w:w="2277" w:type="dxa"/>
            <w:vAlign w:val="center"/>
          </w:tcPr>
          <w:p w14:paraId="3CA30652" w14:textId="2403D688" w:rsidR="00F6049C" w:rsidRPr="00393AF9" w:rsidRDefault="00F6049C">
            <w:pPr>
              <w:pStyle w:val="Cog-body"/>
              <w:ind w:left="0"/>
              <w:jc w:val="left"/>
              <w:rPr>
                <w:rFonts w:asciiTheme="minorHAnsi" w:hAnsiTheme="minorHAnsi" w:cstheme="minorHAnsi"/>
                <w:b/>
              </w:rPr>
            </w:pPr>
            <w:r>
              <w:rPr>
                <w:rFonts w:asciiTheme="minorHAnsi" w:hAnsiTheme="minorHAnsi" w:cstheme="minorHAnsi"/>
                <w:b/>
              </w:rPr>
              <w:t>Cloud</w:t>
            </w:r>
          </w:p>
        </w:tc>
        <w:tc>
          <w:tcPr>
            <w:tcW w:w="7320" w:type="dxa"/>
            <w:vAlign w:val="center"/>
          </w:tcPr>
          <w:p w14:paraId="55365453" w14:textId="2F4FCBB3" w:rsidR="00F6049C" w:rsidRDefault="00F6049C">
            <w:pPr>
              <w:spacing w:before="120"/>
              <w:rPr>
                <w:rFonts w:asciiTheme="minorHAnsi" w:hAnsiTheme="minorHAnsi" w:cstheme="minorHAnsi"/>
              </w:rPr>
            </w:pPr>
            <w:r>
              <w:rPr>
                <w:rFonts w:asciiTheme="minorHAnsi" w:hAnsiTheme="minorHAnsi" w:cstheme="minorHAnsi"/>
              </w:rPr>
              <w:t>GCP</w:t>
            </w:r>
            <w:r w:rsidR="0044150D">
              <w:rPr>
                <w:rFonts w:asciiTheme="minorHAnsi" w:hAnsiTheme="minorHAnsi" w:cstheme="minorHAnsi"/>
              </w:rPr>
              <w:t>, Azure</w:t>
            </w:r>
            <w:r w:rsidR="00464E1E">
              <w:rPr>
                <w:rFonts w:asciiTheme="minorHAnsi" w:hAnsiTheme="minorHAnsi" w:cstheme="minorHAnsi"/>
              </w:rPr>
              <w:t>, Azure OpenAI</w:t>
            </w:r>
            <w:r w:rsidR="001A0E60">
              <w:rPr>
                <w:rFonts w:asciiTheme="minorHAnsi" w:hAnsiTheme="minorHAnsi" w:cstheme="minorHAnsi"/>
              </w:rPr>
              <w:t>.</w:t>
            </w:r>
          </w:p>
        </w:tc>
      </w:tr>
      <w:tr w:rsidR="00A33CD6" w:rsidRPr="00393AF9" w14:paraId="35296D3A" w14:textId="77777777">
        <w:trPr>
          <w:cantSplit/>
          <w:trHeight w:val="361"/>
        </w:trPr>
        <w:tc>
          <w:tcPr>
            <w:tcW w:w="2277" w:type="dxa"/>
            <w:vAlign w:val="center"/>
          </w:tcPr>
          <w:p w14:paraId="71F9CF00" w14:textId="6ACEB16A" w:rsidR="00A33CD6" w:rsidRPr="00393AF9" w:rsidRDefault="00A33CD6">
            <w:pPr>
              <w:pStyle w:val="Cog-body"/>
              <w:ind w:left="0"/>
              <w:jc w:val="left"/>
              <w:rPr>
                <w:rFonts w:asciiTheme="minorHAnsi" w:hAnsiTheme="minorHAnsi" w:cstheme="minorHAnsi"/>
                <w:b/>
              </w:rPr>
            </w:pPr>
            <w:r>
              <w:rPr>
                <w:rFonts w:asciiTheme="minorHAnsi" w:hAnsiTheme="minorHAnsi" w:cstheme="minorHAnsi"/>
                <w:b/>
              </w:rPr>
              <w:t>Domain Knowledge</w:t>
            </w:r>
          </w:p>
        </w:tc>
        <w:tc>
          <w:tcPr>
            <w:tcW w:w="7320" w:type="dxa"/>
            <w:vAlign w:val="center"/>
          </w:tcPr>
          <w:p w14:paraId="17871B27" w14:textId="00500404" w:rsidR="00A33CD6" w:rsidRDefault="00A33CD6">
            <w:pPr>
              <w:spacing w:before="120"/>
              <w:rPr>
                <w:rFonts w:asciiTheme="minorHAnsi" w:hAnsiTheme="minorHAnsi" w:cstheme="minorHAnsi"/>
              </w:rPr>
            </w:pPr>
            <w:r>
              <w:rPr>
                <w:rFonts w:asciiTheme="minorHAnsi" w:hAnsiTheme="minorHAnsi" w:cstheme="minorHAnsi"/>
              </w:rPr>
              <w:t>Retail, Insurance</w:t>
            </w:r>
            <w:r w:rsidR="00464E1E">
              <w:rPr>
                <w:rFonts w:asciiTheme="minorHAnsi" w:hAnsiTheme="minorHAnsi" w:cstheme="minorHAnsi"/>
              </w:rPr>
              <w:t>, Pharmaceuticals.</w:t>
            </w:r>
          </w:p>
        </w:tc>
      </w:tr>
      <w:tr w:rsidR="00727D85" w:rsidRPr="00393AF9" w14:paraId="56E1787D" w14:textId="77777777">
        <w:trPr>
          <w:cantSplit/>
          <w:trHeight w:val="1091"/>
        </w:trPr>
        <w:tc>
          <w:tcPr>
            <w:tcW w:w="2277" w:type="dxa"/>
            <w:vAlign w:val="center"/>
          </w:tcPr>
          <w:p w14:paraId="2179A584" w14:textId="77777777" w:rsidR="00727D85" w:rsidRPr="00393AF9" w:rsidRDefault="00727D85">
            <w:pPr>
              <w:pStyle w:val="Cog-body"/>
              <w:ind w:left="0"/>
              <w:jc w:val="left"/>
              <w:rPr>
                <w:rFonts w:asciiTheme="minorHAnsi" w:hAnsiTheme="minorHAnsi" w:cstheme="minorHAnsi"/>
                <w:b/>
              </w:rPr>
            </w:pPr>
            <w:r w:rsidRPr="00393AF9">
              <w:rPr>
                <w:rFonts w:asciiTheme="minorHAnsi" w:hAnsiTheme="minorHAnsi" w:cstheme="minorHAnsi"/>
                <w:b/>
              </w:rPr>
              <w:t>Version Control Systems</w:t>
            </w:r>
          </w:p>
          <w:p w14:paraId="52CF6E14" w14:textId="77777777" w:rsidR="00727D85" w:rsidRPr="00393AF9" w:rsidRDefault="00727D85">
            <w:pPr>
              <w:pStyle w:val="Cog-body"/>
              <w:ind w:left="0"/>
              <w:jc w:val="left"/>
              <w:rPr>
                <w:rFonts w:asciiTheme="minorHAnsi" w:hAnsiTheme="minorHAnsi" w:cstheme="minorHAnsi"/>
                <w:b/>
              </w:rPr>
            </w:pPr>
            <w:r w:rsidRPr="00393AF9">
              <w:rPr>
                <w:rFonts w:asciiTheme="minorHAnsi" w:hAnsiTheme="minorHAnsi" w:cstheme="minorHAnsi"/>
                <w:b/>
              </w:rPr>
              <w:t>Supporting Tools</w:t>
            </w:r>
          </w:p>
          <w:p w14:paraId="03DCFED7" w14:textId="77777777" w:rsidR="00727D85" w:rsidRPr="00393AF9" w:rsidRDefault="00727D85">
            <w:pPr>
              <w:pStyle w:val="Cog-body"/>
              <w:ind w:left="0"/>
              <w:jc w:val="left"/>
              <w:rPr>
                <w:rFonts w:asciiTheme="minorHAnsi" w:hAnsiTheme="minorHAnsi" w:cstheme="minorHAnsi"/>
              </w:rPr>
            </w:pPr>
          </w:p>
        </w:tc>
        <w:tc>
          <w:tcPr>
            <w:tcW w:w="7320" w:type="dxa"/>
            <w:vAlign w:val="center"/>
          </w:tcPr>
          <w:p w14:paraId="50292E49" w14:textId="6D21C9AF" w:rsidR="00DC1CC6" w:rsidRPr="00393AF9" w:rsidRDefault="009E7AAF">
            <w:pPr>
              <w:spacing w:before="120"/>
              <w:rPr>
                <w:rFonts w:asciiTheme="minorHAnsi" w:hAnsiTheme="minorHAnsi" w:cstheme="minorHAnsi"/>
              </w:rPr>
            </w:pPr>
            <w:r>
              <w:rPr>
                <w:rFonts w:asciiTheme="minorHAnsi" w:hAnsiTheme="minorHAnsi" w:cstheme="minorHAnsi"/>
              </w:rPr>
              <w:t>Azure DevOps, Git</w:t>
            </w:r>
            <w:r w:rsidR="00B43D29">
              <w:rPr>
                <w:rFonts w:asciiTheme="minorHAnsi" w:hAnsiTheme="minorHAnsi" w:cstheme="minorHAnsi"/>
              </w:rPr>
              <w:t>,</w:t>
            </w:r>
            <w:r w:rsidR="005175ED">
              <w:rPr>
                <w:rFonts w:asciiTheme="minorHAnsi" w:hAnsiTheme="minorHAnsi" w:cstheme="minorHAnsi"/>
              </w:rPr>
              <w:t xml:space="preserve"> </w:t>
            </w:r>
            <w:r w:rsidR="00931326">
              <w:rPr>
                <w:rFonts w:asciiTheme="minorHAnsi" w:hAnsiTheme="minorHAnsi" w:cstheme="minorHAnsi"/>
              </w:rPr>
              <w:t>GitHub,</w:t>
            </w:r>
            <w:r w:rsidR="00B43D29">
              <w:rPr>
                <w:rFonts w:asciiTheme="minorHAnsi" w:hAnsiTheme="minorHAnsi" w:cstheme="minorHAnsi"/>
              </w:rPr>
              <w:t xml:space="preserve"> Visual Studio Code,</w:t>
            </w:r>
            <w:r w:rsidR="00464E1E">
              <w:rPr>
                <w:rFonts w:asciiTheme="minorHAnsi" w:hAnsiTheme="minorHAnsi" w:cstheme="minorHAnsi"/>
              </w:rPr>
              <w:t xml:space="preserve"> Azure Databricks,</w:t>
            </w:r>
            <w:r w:rsidR="00B43D29">
              <w:rPr>
                <w:rFonts w:asciiTheme="minorHAnsi" w:hAnsiTheme="minorHAnsi" w:cstheme="minorHAnsi"/>
              </w:rPr>
              <w:t xml:space="preserve"> Postman.</w:t>
            </w:r>
          </w:p>
        </w:tc>
      </w:tr>
    </w:tbl>
    <w:p w14:paraId="341DA779" w14:textId="77777777" w:rsidR="002334FC" w:rsidRDefault="002334FC" w:rsidP="00C2074D">
      <w:pPr>
        <w:pStyle w:val="Heading7"/>
        <w:numPr>
          <w:ilvl w:val="0"/>
          <w:numId w:val="0"/>
        </w:numPr>
        <w:pBdr>
          <w:bottom w:val="single" w:sz="4" w:space="1" w:color="auto"/>
        </w:pBdr>
        <w:jc w:val="both"/>
        <w:rPr>
          <w:rFonts w:asciiTheme="minorHAnsi" w:eastAsia="Arial" w:hAnsiTheme="minorHAnsi" w:cstheme="minorHAnsi"/>
          <w:sz w:val="22"/>
          <w:szCs w:val="22"/>
        </w:rPr>
      </w:pPr>
    </w:p>
    <w:p w14:paraId="0E2AFFD0" w14:textId="2357E46E" w:rsidR="00727D85" w:rsidRDefault="00727D85" w:rsidP="00727D85">
      <w:pPr>
        <w:pStyle w:val="Heading7"/>
        <w:pBdr>
          <w:bottom w:val="single" w:sz="4" w:space="1" w:color="auto"/>
        </w:pBdr>
        <w:jc w:val="both"/>
        <w:rPr>
          <w:rFonts w:asciiTheme="minorHAnsi" w:eastAsia="Arial" w:hAnsiTheme="minorHAnsi" w:cstheme="minorHAnsi"/>
          <w:sz w:val="22"/>
          <w:szCs w:val="22"/>
        </w:rPr>
      </w:pPr>
      <w:r w:rsidRPr="004B3732">
        <w:rPr>
          <w:rFonts w:asciiTheme="minorHAnsi" w:eastAsia="Arial" w:hAnsiTheme="minorHAnsi" w:cstheme="minorHAnsi"/>
          <w:sz w:val="22"/>
          <w:szCs w:val="22"/>
        </w:rPr>
        <w:t>Certification</w:t>
      </w:r>
      <w:r w:rsidR="00624B94">
        <w:rPr>
          <w:rFonts w:asciiTheme="minorHAnsi" w:eastAsia="Arial" w:hAnsiTheme="minorHAnsi" w:cstheme="minorHAnsi"/>
          <w:sz w:val="22"/>
          <w:szCs w:val="22"/>
        </w:rPr>
        <w:t>s</w:t>
      </w:r>
    </w:p>
    <w:p w14:paraId="79D45AA4" w14:textId="30911E63" w:rsidR="00727D85" w:rsidRPr="004232D1" w:rsidRDefault="00132B1F">
      <w:pPr>
        <w:pStyle w:val="ListParagraph"/>
        <w:numPr>
          <w:ilvl w:val="0"/>
          <w:numId w:val="21"/>
        </w:numPr>
        <w:suppressAutoHyphens w:val="0"/>
        <w:autoSpaceDE w:val="0"/>
        <w:autoSpaceDN w:val="0"/>
        <w:adjustRightInd w:val="0"/>
        <w:contextualSpacing/>
        <w:jc w:val="both"/>
        <w:rPr>
          <w:rFonts w:asciiTheme="minorHAnsi" w:hAnsiTheme="minorHAnsi" w:cstheme="minorHAnsi"/>
        </w:rPr>
      </w:pPr>
      <w:r w:rsidRPr="004232D1">
        <w:rPr>
          <w:rFonts w:asciiTheme="minorHAnsi" w:hAnsiTheme="minorHAnsi" w:cstheme="minorHAnsi"/>
        </w:rPr>
        <w:t>AWS Certified Cloud Practitioner External Certification</w:t>
      </w:r>
    </w:p>
    <w:p w14:paraId="34E0CD50" w14:textId="1A221BD3" w:rsidR="00132B1F" w:rsidRDefault="00132B1F">
      <w:pPr>
        <w:pStyle w:val="ListParagraph"/>
        <w:numPr>
          <w:ilvl w:val="0"/>
          <w:numId w:val="21"/>
        </w:numPr>
        <w:suppressAutoHyphens w:val="0"/>
        <w:autoSpaceDE w:val="0"/>
        <w:autoSpaceDN w:val="0"/>
        <w:adjustRightInd w:val="0"/>
        <w:contextualSpacing/>
        <w:jc w:val="both"/>
        <w:rPr>
          <w:rFonts w:asciiTheme="minorHAnsi" w:hAnsiTheme="minorHAnsi" w:cstheme="minorHAnsi"/>
        </w:rPr>
      </w:pPr>
      <w:r w:rsidRPr="004232D1">
        <w:rPr>
          <w:rFonts w:asciiTheme="minorHAnsi" w:hAnsiTheme="minorHAnsi" w:cstheme="minorHAnsi"/>
        </w:rPr>
        <w:t>AZURE-900 Fundamentals External Certification</w:t>
      </w:r>
    </w:p>
    <w:p w14:paraId="54D472E9" w14:textId="448990AC" w:rsidR="00D36B16" w:rsidRPr="00856534" w:rsidRDefault="006C5394">
      <w:pPr>
        <w:pStyle w:val="ListParagraph"/>
        <w:numPr>
          <w:ilvl w:val="0"/>
          <w:numId w:val="21"/>
        </w:numPr>
        <w:suppressAutoHyphens w:val="0"/>
        <w:autoSpaceDE w:val="0"/>
        <w:autoSpaceDN w:val="0"/>
        <w:adjustRightInd w:val="0"/>
        <w:contextualSpacing/>
        <w:jc w:val="both"/>
      </w:pPr>
      <w:r w:rsidRPr="006C5394">
        <w:rPr>
          <w:rFonts w:asciiTheme="minorHAnsi" w:hAnsiTheme="minorHAnsi" w:cstheme="minorHAnsi"/>
        </w:rPr>
        <w:t xml:space="preserve">Certified </w:t>
      </w:r>
      <w:r>
        <w:rPr>
          <w:rFonts w:asciiTheme="minorHAnsi" w:hAnsiTheme="minorHAnsi" w:cstheme="minorHAnsi"/>
        </w:rPr>
        <w:t xml:space="preserve">in </w:t>
      </w:r>
      <w:r w:rsidR="001C67B9" w:rsidRPr="006C5394">
        <w:rPr>
          <w:rFonts w:asciiTheme="minorHAnsi" w:hAnsiTheme="minorHAnsi" w:cstheme="minorHAnsi"/>
        </w:rPr>
        <w:t>Gen</w:t>
      </w:r>
      <w:r w:rsidR="005F2D9E" w:rsidRPr="006C5394">
        <w:rPr>
          <w:rFonts w:asciiTheme="minorHAnsi" w:hAnsiTheme="minorHAnsi" w:cstheme="minorHAnsi"/>
        </w:rPr>
        <w:t>erative</w:t>
      </w:r>
      <w:r w:rsidR="001C67B9" w:rsidRPr="006C5394">
        <w:rPr>
          <w:rFonts w:asciiTheme="minorHAnsi" w:hAnsiTheme="minorHAnsi" w:cstheme="minorHAnsi"/>
        </w:rPr>
        <w:t xml:space="preserve"> AI </w:t>
      </w:r>
      <w:r>
        <w:rPr>
          <w:rFonts w:asciiTheme="minorHAnsi" w:hAnsiTheme="minorHAnsi" w:cstheme="minorHAnsi"/>
        </w:rPr>
        <w:t>Fundamentals.</w:t>
      </w:r>
    </w:p>
    <w:p w14:paraId="47DDCA52" w14:textId="22A78495" w:rsidR="007C45AF" w:rsidRDefault="007C45AF" w:rsidP="00727D85">
      <w:pPr>
        <w:suppressAutoHyphens w:val="0"/>
        <w:autoSpaceDE w:val="0"/>
        <w:autoSpaceDN w:val="0"/>
        <w:adjustRightInd w:val="0"/>
        <w:contextualSpacing/>
        <w:jc w:val="both"/>
        <w:rPr>
          <w:rFonts w:asciiTheme="minorHAnsi" w:eastAsia="Arial" w:hAnsiTheme="minorHAnsi" w:cstheme="minorHAnsi"/>
          <w:sz w:val="22"/>
          <w:szCs w:val="22"/>
        </w:rPr>
      </w:pPr>
    </w:p>
    <w:p w14:paraId="09498AD2" w14:textId="314DD4A6" w:rsidR="007C45AF" w:rsidRPr="005D2AB7" w:rsidRDefault="007C45AF" w:rsidP="007C45AF">
      <w:pPr>
        <w:pStyle w:val="Heading7"/>
        <w:pBdr>
          <w:bottom w:val="single" w:sz="4" w:space="1" w:color="auto"/>
        </w:pBdr>
        <w:jc w:val="both"/>
        <w:rPr>
          <w:rFonts w:asciiTheme="minorHAnsi" w:eastAsia="Arial" w:hAnsiTheme="minorHAnsi" w:cstheme="minorHAnsi"/>
          <w:sz w:val="22"/>
          <w:szCs w:val="22"/>
        </w:rPr>
      </w:pPr>
      <w:r>
        <w:rPr>
          <w:rFonts w:asciiTheme="minorHAnsi" w:eastAsia="Arial" w:hAnsiTheme="minorHAnsi" w:cstheme="minorHAnsi"/>
          <w:sz w:val="22"/>
          <w:szCs w:val="22"/>
        </w:rPr>
        <w:t>Employment History</w:t>
      </w:r>
    </w:p>
    <w:p w14:paraId="11B066FA" w14:textId="77777777" w:rsidR="007C45AF" w:rsidRPr="007D0FE8" w:rsidRDefault="007C45AF" w:rsidP="007C45AF">
      <w:pPr>
        <w:rPr>
          <w:rFonts w:asciiTheme="minorHAnsi" w:hAnsiTheme="minorHAnsi" w:cstheme="minorHAnsi"/>
          <w:color w:val="000000"/>
        </w:rPr>
      </w:pPr>
    </w:p>
    <w:tbl>
      <w:tblPr>
        <w:tblW w:w="9765" w:type="dxa"/>
        <w:tblInd w:w="-10" w:type="dxa"/>
        <w:tblCellMar>
          <w:left w:w="0" w:type="dxa"/>
          <w:right w:w="0" w:type="dxa"/>
        </w:tblCellMar>
        <w:tblLook w:val="04A0" w:firstRow="1" w:lastRow="0" w:firstColumn="1" w:lastColumn="0" w:noHBand="0" w:noVBand="1"/>
      </w:tblPr>
      <w:tblGrid>
        <w:gridCol w:w="1276"/>
        <w:gridCol w:w="1206"/>
        <w:gridCol w:w="1749"/>
        <w:gridCol w:w="1723"/>
        <w:gridCol w:w="2158"/>
        <w:gridCol w:w="1653"/>
      </w:tblGrid>
      <w:tr w:rsidR="00AB2346" w:rsidRPr="007D0FE8" w14:paraId="74161440" w14:textId="77777777" w:rsidTr="00AB2346">
        <w:trPr>
          <w:trHeight w:val="114"/>
        </w:trPr>
        <w:tc>
          <w:tcPr>
            <w:tcW w:w="12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76B3E5E" w14:textId="37E56768" w:rsidR="00AB2346" w:rsidRPr="007D0FE8" w:rsidRDefault="00AB2346" w:rsidP="00AB2346">
            <w:pPr>
              <w:jc w:val="center"/>
              <w:rPr>
                <w:rFonts w:asciiTheme="minorHAnsi" w:hAnsiTheme="minorHAnsi" w:cstheme="minorHAnsi"/>
                <w:b/>
                <w:bCs/>
                <w:color w:val="000000"/>
              </w:rPr>
            </w:pPr>
            <w:r w:rsidRPr="00AB2346">
              <w:rPr>
                <w:rFonts w:asciiTheme="minorHAnsi" w:hAnsiTheme="minorHAnsi" w:cstheme="minorHAnsi"/>
                <w:b/>
                <w:bCs/>
                <w:color w:val="000000"/>
              </w:rPr>
              <w:t>Name of the Company</w:t>
            </w:r>
          </w:p>
        </w:tc>
        <w:tc>
          <w:tcPr>
            <w:tcW w:w="120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84462CF" w14:textId="436436BB" w:rsidR="00AB2346" w:rsidRPr="007D0FE8" w:rsidRDefault="00AB2346" w:rsidP="00AB2346">
            <w:pPr>
              <w:jc w:val="center"/>
              <w:rPr>
                <w:rFonts w:asciiTheme="minorHAnsi" w:hAnsiTheme="minorHAnsi" w:cstheme="minorHAnsi"/>
                <w:b/>
                <w:bCs/>
                <w:color w:val="000000"/>
              </w:rPr>
            </w:pPr>
            <w:r w:rsidRPr="00AB2346">
              <w:rPr>
                <w:rFonts w:asciiTheme="minorHAnsi" w:hAnsiTheme="minorHAnsi" w:cstheme="minorHAnsi"/>
                <w:b/>
                <w:bCs/>
                <w:color w:val="000000"/>
              </w:rPr>
              <w:t>Designation</w:t>
            </w:r>
          </w:p>
        </w:tc>
        <w:tc>
          <w:tcPr>
            <w:tcW w:w="1749"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28F5DB0" w14:textId="3992E7A3" w:rsidR="00AB2346" w:rsidRPr="007D0FE8" w:rsidRDefault="00AB2346" w:rsidP="00AB2346">
            <w:pPr>
              <w:jc w:val="center"/>
              <w:rPr>
                <w:rFonts w:asciiTheme="minorHAnsi" w:hAnsiTheme="minorHAnsi" w:cstheme="minorHAnsi"/>
                <w:b/>
                <w:bCs/>
                <w:color w:val="000000"/>
              </w:rPr>
            </w:pPr>
            <w:r w:rsidRPr="00AB2346">
              <w:rPr>
                <w:rFonts w:asciiTheme="minorHAnsi" w:hAnsiTheme="minorHAnsi" w:cstheme="minorHAnsi"/>
                <w:b/>
                <w:bCs/>
                <w:color w:val="000000"/>
              </w:rPr>
              <w:t>Address of the employer</w:t>
            </w:r>
          </w:p>
        </w:tc>
        <w:tc>
          <w:tcPr>
            <w:tcW w:w="172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4F05563" w14:textId="77777777" w:rsidR="00AB2346" w:rsidRPr="00BD2280" w:rsidRDefault="00AB2346" w:rsidP="00AB2346">
            <w:pPr>
              <w:jc w:val="center"/>
              <w:rPr>
                <w:rFonts w:asciiTheme="minorHAnsi" w:hAnsiTheme="minorHAnsi" w:cstheme="minorHAnsi"/>
                <w:b/>
                <w:bCs/>
                <w:color w:val="000000"/>
              </w:rPr>
            </w:pPr>
            <w:r w:rsidRPr="00BD2280">
              <w:rPr>
                <w:rFonts w:asciiTheme="minorHAnsi" w:hAnsiTheme="minorHAnsi" w:cstheme="minorHAnsi"/>
                <w:b/>
                <w:bCs/>
                <w:color w:val="000000"/>
              </w:rPr>
              <w:t>From</w:t>
            </w:r>
          </w:p>
          <w:p w14:paraId="310A1583" w14:textId="6BF4E098" w:rsidR="00BD2280" w:rsidRPr="00BD2280" w:rsidRDefault="00BD2280" w:rsidP="00AB2346">
            <w:pPr>
              <w:jc w:val="center"/>
              <w:rPr>
                <w:rFonts w:asciiTheme="minorHAnsi" w:hAnsiTheme="minorHAnsi" w:cstheme="minorHAnsi"/>
                <w:b/>
                <w:bCs/>
                <w:color w:val="000000"/>
              </w:rPr>
            </w:pPr>
            <w:r w:rsidRPr="00BD2280">
              <w:rPr>
                <w:rFonts w:asciiTheme="minorHAnsi" w:hAnsiTheme="minorHAnsi" w:cstheme="minorHAnsi"/>
                <w:b/>
                <w:bCs/>
              </w:rPr>
              <w:t>(MM/DD/YYYY)</w:t>
            </w:r>
          </w:p>
        </w:tc>
        <w:tc>
          <w:tcPr>
            <w:tcW w:w="215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E78C905" w14:textId="77777777" w:rsidR="00AB2346" w:rsidRPr="00BD2280" w:rsidRDefault="00AB2346" w:rsidP="00AB2346">
            <w:pPr>
              <w:jc w:val="center"/>
              <w:rPr>
                <w:rFonts w:asciiTheme="minorHAnsi" w:hAnsiTheme="minorHAnsi" w:cstheme="minorHAnsi"/>
                <w:b/>
                <w:bCs/>
                <w:color w:val="000000"/>
              </w:rPr>
            </w:pPr>
            <w:r w:rsidRPr="00BD2280">
              <w:rPr>
                <w:rFonts w:asciiTheme="minorHAnsi" w:hAnsiTheme="minorHAnsi" w:cstheme="minorHAnsi"/>
                <w:b/>
                <w:bCs/>
                <w:color w:val="000000"/>
              </w:rPr>
              <w:t>To</w:t>
            </w:r>
          </w:p>
          <w:p w14:paraId="6AE7FDA2" w14:textId="4448D235" w:rsidR="00BD2280" w:rsidRPr="00BD2280" w:rsidRDefault="00BD2280" w:rsidP="00AB2346">
            <w:pPr>
              <w:jc w:val="center"/>
              <w:rPr>
                <w:rFonts w:asciiTheme="minorHAnsi" w:hAnsiTheme="minorHAnsi" w:cstheme="minorHAnsi"/>
                <w:b/>
                <w:bCs/>
                <w:color w:val="000000"/>
              </w:rPr>
            </w:pPr>
            <w:r w:rsidRPr="00BD2280">
              <w:rPr>
                <w:rFonts w:asciiTheme="minorHAnsi" w:hAnsiTheme="minorHAnsi" w:cstheme="minorHAnsi"/>
                <w:b/>
                <w:bCs/>
              </w:rPr>
              <w:t>(MM/DD/YYYY)</w:t>
            </w:r>
          </w:p>
        </w:tc>
        <w:tc>
          <w:tcPr>
            <w:tcW w:w="165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0FA0EC9" w14:textId="75232246" w:rsidR="00AB2346" w:rsidRPr="007D0FE8" w:rsidRDefault="00AB2346" w:rsidP="00E16226">
            <w:pPr>
              <w:rPr>
                <w:rFonts w:asciiTheme="minorHAnsi" w:hAnsiTheme="minorHAnsi" w:cstheme="minorHAnsi"/>
                <w:b/>
                <w:bCs/>
                <w:color w:val="000000"/>
              </w:rPr>
            </w:pPr>
            <w:r>
              <w:rPr>
                <w:rFonts w:asciiTheme="minorHAnsi" w:hAnsiTheme="minorHAnsi" w:cstheme="minorHAnsi"/>
                <w:b/>
                <w:bCs/>
                <w:color w:val="000000"/>
              </w:rPr>
              <w:t>Duration (Years)</w:t>
            </w:r>
          </w:p>
        </w:tc>
      </w:tr>
      <w:tr w:rsidR="00AB2346" w:rsidRPr="007D0FE8" w14:paraId="5F7CF35E" w14:textId="77777777" w:rsidTr="00AB2346">
        <w:trPr>
          <w:trHeight w:val="114"/>
        </w:trPr>
        <w:tc>
          <w:tcPr>
            <w:tcW w:w="1276"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1F794698" w14:textId="5C8E0E44" w:rsidR="00AB2346" w:rsidRPr="007D0FE8" w:rsidRDefault="00D36B16" w:rsidP="00AB2346">
            <w:pPr>
              <w:jc w:val="center"/>
              <w:rPr>
                <w:rFonts w:asciiTheme="minorHAnsi" w:hAnsiTheme="minorHAnsi" w:cstheme="minorHAnsi"/>
                <w:color w:val="000000"/>
              </w:rPr>
            </w:pPr>
            <w:r>
              <w:rPr>
                <w:rFonts w:asciiTheme="minorHAnsi" w:hAnsiTheme="minorHAnsi" w:cstheme="minorHAnsi"/>
                <w:color w:val="000000"/>
              </w:rPr>
              <w:t>Cognizant Technology Solutions</w:t>
            </w:r>
          </w:p>
        </w:tc>
        <w:tc>
          <w:tcPr>
            <w:tcW w:w="1206" w:type="dxa"/>
            <w:tcBorders>
              <w:top w:val="nil"/>
              <w:left w:val="nil"/>
              <w:bottom w:val="single" w:sz="8" w:space="0" w:color="auto"/>
              <w:right w:val="single" w:sz="8" w:space="0" w:color="auto"/>
            </w:tcBorders>
            <w:noWrap/>
            <w:tcMar>
              <w:top w:w="0" w:type="dxa"/>
              <w:left w:w="108" w:type="dxa"/>
              <w:bottom w:w="0" w:type="dxa"/>
              <w:right w:w="108" w:type="dxa"/>
            </w:tcMar>
          </w:tcPr>
          <w:p w14:paraId="0A95F9DB" w14:textId="16C2457F" w:rsidR="00AB2346" w:rsidRPr="007D0FE8" w:rsidRDefault="00D36B16" w:rsidP="00AB2346">
            <w:pPr>
              <w:jc w:val="center"/>
              <w:rPr>
                <w:rFonts w:asciiTheme="minorHAnsi" w:hAnsiTheme="minorHAnsi" w:cstheme="minorHAnsi"/>
                <w:color w:val="000000"/>
              </w:rPr>
            </w:pPr>
            <w:r>
              <w:rPr>
                <w:rFonts w:asciiTheme="minorHAnsi" w:hAnsiTheme="minorHAnsi" w:cstheme="minorHAnsi"/>
                <w:color w:val="000000"/>
              </w:rPr>
              <w:t>Associate - Developer</w:t>
            </w:r>
          </w:p>
        </w:tc>
        <w:tc>
          <w:tcPr>
            <w:tcW w:w="1749" w:type="dxa"/>
            <w:tcBorders>
              <w:top w:val="nil"/>
              <w:left w:val="nil"/>
              <w:bottom w:val="single" w:sz="8" w:space="0" w:color="auto"/>
              <w:right w:val="single" w:sz="8" w:space="0" w:color="auto"/>
            </w:tcBorders>
            <w:noWrap/>
            <w:tcMar>
              <w:top w:w="0" w:type="dxa"/>
              <w:left w:w="108" w:type="dxa"/>
              <w:bottom w:w="0" w:type="dxa"/>
              <w:right w:w="108" w:type="dxa"/>
            </w:tcMar>
          </w:tcPr>
          <w:p w14:paraId="369F08B9" w14:textId="73094C99" w:rsidR="00AB2346" w:rsidRPr="007D0FE8" w:rsidRDefault="007E1BE1" w:rsidP="00AB2346">
            <w:pPr>
              <w:jc w:val="center"/>
              <w:rPr>
                <w:rFonts w:asciiTheme="minorHAnsi" w:hAnsiTheme="minorHAnsi" w:cstheme="minorHAnsi"/>
                <w:color w:val="000000"/>
              </w:rPr>
            </w:pPr>
            <w:r>
              <w:rPr>
                <w:rFonts w:asciiTheme="minorHAnsi" w:hAnsiTheme="minorHAnsi" w:cstheme="minorHAnsi"/>
                <w:color w:val="000000"/>
              </w:rPr>
              <w:t>Hyderabad</w:t>
            </w:r>
          </w:p>
        </w:tc>
        <w:tc>
          <w:tcPr>
            <w:tcW w:w="1723" w:type="dxa"/>
            <w:tcBorders>
              <w:top w:val="nil"/>
              <w:left w:val="nil"/>
              <w:bottom w:val="single" w:sz="8" w:space="0" w:color="auto"/>
              <w:right w:val="single" w:sz="8" w:space="0" w:color="auto"/>
            </w:tcBorders>
            <w:noWrap/>
            <w:tcMar>
              <w:top w:w="0" w:type="dxa"/>
              <w:left w:w="108" w:type="dxa"/>
              <w:bottom w:w="0" w:type="dxa"/>
              <w:right w:w="108" w:type="dxa"/>
            </w:tcMar>
          </w:tcPr>
          <w:p w14:paraId="0E1E6399" w14:textId="126DDF90" w:rsidR="00AB2346" w:rsidRPr="007D0FE8" w:rsidRDefault="00325C91" w:rsidP="00AB2346">
            <w:pPr>
              <w:jc w:val="center"/>
              <w:rPr>
                <w:rFonts w:asciiTheme="minorHAnsi" w:hAnsiTheme="minorHAnsi" w:cstheme="minorHAnsi"/>
                <w:color w:val="000000"/>
              </w:rPr>
            </w:pPr>
            <w:r>
              <w:rPr>
                <w:rFonts w:asciiTheme="minorHAnsi" w:hAnsiTheme="minorHAnsi" w:cstheme="minorHAnsi"/>
                <w:color w:val="000000"/>
              </w:rPr>
              <w:t>18-08-2022</w:t>
            </w:r>
          </w:p>
        </w:tc>
        <w:tc>
          <w:tcPr>
            <w:tcW w:w="2158" w:type="dxa"/>
            <w:tcBorders>
              <w:top w:val="nil"/>
              <w:left w:val="nil"/>
              <w:bottom w:val="single" w:sz="8" w:space="0" w:color="auto"/>
              <w:right w:val="single" w:sz="8" w:space="0" w:color="auto"/>
            </w:tcBorders>
            <w:noWrap/>
            <w:tcMar>
              <w:top w:w="0" w:type="dxa"/>
              <w:left w:w="108" w:type="dxa"/>
              <w:bottom w:w="0" w:type="dxa"/>
              <w:right w:w="108" w:type="dxa"/>
            </w:tcMar>
          </w:tcPr>
          <w:p w14:paraId="3EDF9583" w14:textId="41BAD029" w:rsidR="00AB2346" w:rsidRPr="007D0FE8" w:rsidRDefault="00E550E7" w:rsidP="00AB2346">
            <w:pPr>
              <w:jc w:val="center"/>
              <w:rPr>
                <w:rFonts w:asciiTheme="minorHAnsi" w:hAnsiTheme="minorHAnsi" w:cstheme="minorHAnsi"/>
                <w:color w:val="000000"/>
              </w:rPr>
            </w:pPr>
            <w:r>
              <w:rPr>
                <w:rFonts w:asciiTheme="minorHAnsi" w:hAnsiTheme="minorHAnsi" w:cstheme="minorHAnsi"/>
                <w:color w:val="000000"/>
              </w:rPr>
              <w:t>Till now</w:t>
            </w:r>
          </w:p>
        </w:tc>
        <w:tc>
          <w:tcPr>
            <w:tcW w:w="1653" w:type="dxa"/>
            <w:tcBorders>
              <w:top w:val="nil"/>
              <w:left w:val="nil"/>
              <w:bottom w:val="single" w:sz="8" w:space="0" w:color="auto"/>
              <w:right w:val="single" w:sz="8" w:space="0" w:color="auto"/>
            </w:tcBorders>
            <w:noWrap/>
            <w:tcMar>
              <w:top w:w="0" w:type="dxa"/>
              <w:left w:w="108" w:type="dxa"/>
              <w:bottom w:w="0" w:type="dxa"/>
              <w:right w:w="108" w:type="dxa"/>
            </w:tcMar>
          </w:tcPr>
          <w:p w14:paraId="22778D85" w14:textId="35A87E30" w:rsidR="00AB2346" w:rsidRPr="007D0FE8" w:rsidRDefault="002640B3" w:rsidP="00AB2346">
            <w:pPr>
              <w:jc w:val="center"/>
              <w:rPr>
                <w:rFonts w:asciiTheme="minorHAnsi" w:hAnsiTheme="minorHAnsi" w:cstheme="minorHAnsi"/>
                <w:color w:val="000000"/>
              </w:rPr>
            </w:pPr>
            <w:r>
              <w:rPr>
                <w:rFonts w:asciiTheme="minorHAnsi" w:hAnsiTheme="minorHAnsi" w:cstheme="minorHAnsi"/>
                <w:color w:val="000000"/>
              </w:rPr>
              <w:t>2 Years</w:t>
            </w:r>
            <w:r w:rsidR="0098445E">
              <w:rPr>
                <w:rFonts w:asciiTheme="minorHAnsi" w:hAnsiTheme="minorHAnsi" w:cstheme="minorHAnsi"/>
                <w:color w:val="000000"/>
              </w:rPr>
              <w:t xml:space="preserve"> </w:t>
            </w:r>
            <w:r w:rsidR="00295325">
              <w:rPr>
                <w:rFonts w:asciiTheme="minorHAnsi" w:hAnsiTheme="minorHAnsi" w:cstheme="minorHAnsi"/>
                <w:color w:val="000000"/>
              </w:rPr>
              <w:t>7</w:t>
            </w:r>
            <w:r w:rsidR="0098445E">
              <w:rPr>
                <w:rFonts w:asciiTheme="minorHAnsi" w:hAnsiTheme="minorHAnsi" w:cstheme="minorHAnsi"/>
                <w:color w:val="000000"/>
              </w:rPr>
              <w:t xml:space="preserve"> Month</w:t>
            </w:r>
          </w:p>
        </w:tc>
      </w:tr>
    </w:tbl>
    <w:p w14:paraId="0F9604F9" w14:textId="77777777" w:rsidR="007C45AF" w:rsidRDefault="007C45AF" w:rsidP="00727D85">
      <w:pPr>
        <w:suppressAutoHyphens w:val="0"/>
        <w:autoSpaceDE w:val="0"/>
        <w:autoSpaceDN w:val="0"/>
        <w:adjustRightInd w:val="0"/>
        <w:contextualSpacing/>
        <w:jc w:val="both"/>
        <w:rPr>
          <w:rFonts w:asciiTheme="minorHAnsi" w:eastAsia="Arial" w:hAnsiTheme="minorHAnsi" w:cstheme="minorHAnsi"/>
          <w:sz w:val="22"/>
          <w:szCs w:val="22"/>
        </w:rPr>
      </w:pPr>
    </w:p>
    <w:p w14:paraId="26CB9392" w14:textId="77777777" w:rsidR="0094714A" w:rsidRPr="005D2AB7" w:rsidRDefault="0094714A" w:rsidP="00727D85">
      <w:pPr>
        <w:suppressAutoHyphens w:val="0"/>
        <w:autoSpaceDE w:val="0"/>
        <w:autoSpaceDN w:val="0"/>
        <w:adjustRightInd w:val="0"/>
        <w:contextualSpacing/>
        <w:jc w:val="both"/>
        <w:rPr>
          <w:rFonts w:asciiTheme="minorHAnsi" w:eastAsia="Arial" w:hAnsiTheme="minorHAnsi" w:cstheme="minorHAnsi"/>
          <w:sz w:val="22"/>
          <w:szCs w:val="22"/>
        </w:rPr>
      </w:pPr>
    </w:p>
    <w:p w14:paraId="09BB227B" w14:textId="77777777" w:rsidR="00727D85" w:rsidRPr="00393AF9" w:rsidRDefault="00727D85" w:rsidP="00727D85">
      <w:pPr>
        <w:pStyle w:val="Heading7"/>
        <w:pBdr>
          <w:bottom w:val="single" w:sz="4" w:space="1" w:color="auto"/>
        </w:pBdr>
        <w:jc w:val="both"/>
        <w:rPr>
          <w:rFonts w:asciiTheme="minorHAnsi" w:eastAsia="Arial" w:hAnsiTheme="minorHAnsi" w:cstheme="minorHAnsi"/>
          <w:sz w:val="22"/>
          <w:szCs w:val="22"/>
        </w:rPr>
      </w:pPr>
      <w:r w:rsidRPr="00393AF9">
        <w:rPr>
          <w:rFonts w:asciiTheme="minorHAnsi" w:eastAsia="Arial" w:hAnsiTheme="minorHAnsi" w:cstheme="minorHAnsi"/>
          <w:sz w:val="22"/>
          <w:szCs w:val="22"/>
        </w:rPr>
        <w:t xml:space="preserve">Project Experience </w:t>
      </w:r>
    </w:p>
    <w:p w14:paraId="74CD254C" w14:textId="77777777" w:rsidR="005B125D" w:rsidRDefault="005B125D" w:rsidP="00727D85">
      <w:pPr>
        <w:pStyle w:val="NormalWeb"/>
        <w:tabs>
          <w:tab w:val="left" w:pos="5940"/>
        </w:tabs>
        <w:spacing w:before="0" w:beforeAutospacing="0" w:after="0" w:afterAutospacing="0"/>
        <w:rPr>
          <w:rFonts w:asciiTheme="minorHAnsi" w:hAnsiTheme="minorHAnsi" w:cstheme="minorHAnsi"/>
          <w:sz w:val="20"/>
          <w:szCs w:val="20"/>
        </w:rPr>
      </w:pPr>
    </w:p>
    <w:p w14:paraId="6B266F92" w14:textId="2C272542" w:rsidR="00727D85" w:rsidRPr="00393AF9" w:rsidRDefault="00727D85" w:rsidP="00727D85">
      <w:pPr>
        <w:pStyle w:val="NormalWeb"/>
        <w:tabs>
          <w:tab w:val="left" w:pos="5940"/>
        </w:tabs>
        <w:spacing w:before="0" w:beforeAutospacing="0" w:after="0" w:afterAutospacing="0"/>
        <w:rPr>
          <w:rFonts w:asciiTheme="minorHAnsi" w:hAnsiTheme="minorHAnsi" w:cstheme="minorHAnsi"/>
          <w:sz w:val="20"/>
          <w:szCs w:val="20"/>
        </w:rPr>
      </w:pPr>
      <w:r w:rsidRPr="00393AF9">
        <w:rPr>
          <w:rFonts w:asciiTheme="minorHAnsi" w:hAnsiTheme="minorHAnsi" w:cstheme="minorHAnsi"/>
          <w:sz w:val="20"/>
          <w:szCs w:val="20"/>
        </w:rPr>
        <w:t xml:space="preserve">Organization: </w:t>
      </w:r>
      <w:r w:rsidRPr="005B125D">
        <w:rPr>
          <w:rFonts w:asciiTheme="minorHAnsi" w:hAnsiTheme="minorHAnsi" w:cstheme="minorHAnsi"/>
          <w:b/>
          <w:bCs/>
          <w:sz w:val="20"/>
          <w:szCs w:val="20"/>
        </w:rPr>
        <w:t>Cognizant Technology Solutions</w:t>
      </w:r>
    </w:p>
    <w:p w14:paraId="3C93184B" w14:textId="554444AF" w:rsidR="00727D85" w:rsidRPr="00393AF9" w:rsidRDefault="00727D85" w:rsidP="00727D85">
      <w:pPr>
        <w:pStyle w:val="NormalWeb"/>
        <w:tabs>
          <w:tab w:val="left" w:pos="5940"/>
        </w:tabs>
        <w:spacing w:before="0" w:beforeAutospacing="0" w:after="0" w:afterAutospacing="0"/>
        <w:rPr>
          <w:rFonts w:asciiTheme="minorHAnsi" w:hAnsiTheme="minorHAnsi" w:cstheme="minorHAnsi"/>
          <w:sz w:val="20"/>
          <w:szCs w:val="20"/>
        </w:rPr>
      </w:pPr>
      <w:r w:rsidRPr="00393AF9">
        <w:rPr>
          <w:rFonts w:asciiTheme="minorHAnsi" w:hAnsiTheme="minorHAnsi" w:cstheme="minorHAnsi"/>
          <w:sz w:val="20"/>
          <w:szCs w:val="20"/>
        </w:rPr>
        <w:t xml:space="preserve">(Tenure: From </w:t>
      </w:r>
      <w:r w:rsidR="00B71CDF">
        <w:rPr>
          <w:rFonts w:asciiTheme="minorHAnsi" w:hAnsiTheme="minorHAnsi" w:cstheme="minorHAnsi"/>
          <w:sz w:val="20"/>
          <w:szCs w:val="20"/>
        </w:rPr>
        <w:t>1</w:t>
      </w:r>
      <w:r w:rsidR="00263165">
        <w:rPr>
          <w:rFonts w:asciiTheme="minorHAnsi" w:hAnsiTheme="minorHAnsi" w:cstheme="minorHAnsi"/>
          <w:sz w:val="20"/>
          <w:szCs w:val="20"/>
        </w:rPr>
        <w:t>8</w:t>
      </w:r>
      <w:r>
        <w:rPr>
          <w:rFonts w:asciiTheme="minorHAnsi" w:hAnsiTheme="minorHAnsi" w:cstheme="minorHAnsi"/>
          <w:sz w:val="20"/>
          <w:szCs w:val="20"/>
        </w:rPr>
        <w:t>/</w:t>
      </w:r>
      <w:r w:rsidR="00263165">
        <w:rPr>
          <w:rFonts w:asciiTheme="minorHAnsi" w:hAnsiTheme="minorHAnsi" w:cstheme="minorHAnsi"/>
          <w:sz w:val="20"/>
          <w:szCs w:val="20"/>
        </w:rPr>
        <w:t>08</w:t>
      </w:r>
      <w:r w:rsidRPr="00393AF9">
        <w:rPr>
          <w:rFonts w:asciiTheme="minorHAnsi" w:hAnsiTheme="minorHAnsi" w:cstheme="minorHAnsi"/>
          <w:sz w:val="20"/>
          <w:szCs w:val="20"/>
        </w:rPr>
        <w:t>/20</w:t>
      </w:r>
      <w:r w:rsidR="00B71CDF">
        <w:rPr>
          <w:rFonts w:asciiTheme="minorHAnsi" w:hAnsiTheme="minorHAnsi" w:cstheme="minorHAnsi"/>
          <w:sz w:val="20"/>
          <w:szCs w:val="20"/>
        </w:rPr>
        <w:t>22</w:t>
      </w:r>
      <w:r>
        <w:rPr>
          <w:rFonts w:asciiTheme="minorHAnsi" w:hAnsiTheme="minorHAnsi" w:cstheme="minorHAnsi"/>
          <w:sz w:val="20"/>
          <w:szCs w:val="20"/>
        </w:rPr>
        <w:t xml:space="preserve"> to </w:t>
      </w:r>
      <w:r w:rsidRPr="00393AF9">
        <w:rPr>
          <w:rFonts w:asciiTheme="minorHAnsi" w:hAnsiTheme="minorHAnsi" w:cstheme="minorHAnsi"/>
          <w:sz w:val="20"/>
          <w:szCs w:val="20"/>
        </w:rPr>
        <w:t xml:space="preserve">till </w:t>
      </w:r>
      <w:r>
        <w:rPr>
          <w:rFonts w:asciiTheme="minorHAnsi" w:hAnsiTheme="minorHAnsi" w:cstheme="minorHAnsi"/>
          <w:sz w:val="20"/>
          <w:szCs w:val="20"/>
        </w:rPr>
        <w:t>date</w:t>
      </w:r>
      <w:r w:rsidRPr="00393AF9">
        <w:rPr>
          <w:rFonts w:asciiTheme="minorHAnsi" w:hAnsiTheme="minorHAnsi" w:cstheme="minorHAnsi"/>
          <w:sz w:val="20"/>
          <w:szCs w:val="20"/>
        </w:rPr>
        <w:t>)</w:t>
      </w:r>
    </w:p>
    <w:p w14:paraId="16A9CE15" w14:textId="77777777" w:rsidR="00727D85" w:rsidRDefault="00727D85" w:rsidP="00727D85">
      <w:pPr>
        <w:jc w:val="both"/>
        <w:rPr>
          <w:rFonts w:asciiTheme="minorHAnsi" w:eastAsia="Arial" w:hAnsiTheme="minorHAnsi" w:cstheme="minorHAnsi"/>
          <w:b/>
          <w:bCs/>
          <w:sz w:val="22"/>
          <w:szCs w:val="22"/>
        </w:rPr>
      </w:pPr>
    </w:p>
    <w:p w14:paraId="0B53A91D" w14:textId="77777777" w:rsidR="00727D85" w:rsidRDefault="00727D85" w:rsidP="00727D85">
      <w:pPr>
        <w:jc w:val="both"/>
        <w:rPr>
          <w:rFonts w:asciiTheme="minorHAnsi" w:eastAsia="Arial" w:hAnsiTheme="minorHAnsi" w:cstheme="minorHAnsi"/>
          <w:b/>
          <w:bCs/>
          <w:sz w:val="22"/>
          <w:szCs w:val="22"/>
        </w:rPr>
      </w:pPr>
      <w:r>
        <w:rPr>
          <w:rFonts w:asciiTheme="minorHAnsi" w:eastAsia="Arial" w:hAnsiTheme="minorHAnsi" w:cstheme="minorHAnsi"/>
          <w:b/>
          <w:bCs/>
          <w:sz w:val="22"/>
          <w:szCs w:val="22"/>
        </w:rPr>
        <w:t>Project #1</w:t>
      </w:r>
    </w:p>
    <w:p w14:paraId="238B7AD4" w14:textId="77777777" w:rsidR="00727D85" w:rsidRDefault="00727D85" w:rsidP="00727D85">
      <w:pPr>
        <w:jc w:val="both"/>
        <w:rPr>
          <w:rFonts w:asciiTheme="minorHAnsi" w:eastAsia="Arial" w:hAnsiTheme="minorHAnsi" w:cstheme="minorHAns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228"/>
      </w:tblGrid>
      <w:tr w:rsidR="00727D85" w:rsidRPr="00393AF9" w14:paraId="71B6D338" w14:textId="77777777" w:rsidTr="0087094F">
        <w:trPr>
          <w:trHeight w:val="467"/>
        </w:trPr>
        <w:tc>
          <w:tcPr>
            <w:tcW w:w="2212" w:type="dxa"/>
          </w:tcPr>
          <w:p w14:paraId="38F3E0D2" w14:textId="7F3FC3A6" w:rsidR="00727D85" w:rsidRPr="00393AF9" w:rsidRDefault="00263165">
            <w:pPr>
              <w:pStyle w:val="PlainText"/>
              <w:jc w:val="both"/>
              <w:rPr>
                <w:rFonts w:asciiTheme="minorHAnsi" w:eastAsia="Arial" w:hAnsiTheme="minorHAnsi" w:cstheme="minorHAnsi"/>
                <w:bCs/>
              </w:rPr>
            </w:pPr>
            <w:r>
              <w:rPr>
                <w:rFonts w:asciiTheme="minorHAnsi" w:eastAsia="Arial" w:hAnsiTheme="minorHAnsi" w:cstheme="minorHAnsi"/>
                <w:bCs/>
              </w:rPr>
              <w:t>Project Name</w:t>
            </w:r>
          </w:p>
        </w:tc>
        <w:tc>
          <w:tcPr>
            <w:tcW w:w="7228" w:type="dxa"/>
          </w:tcPr>
          <w:p w14:paraId="7F04AEE7" w14:textId="5E93E763" w:rsidR="00727D85" w:rsidRPr="00510290" w:rsidRDefault="00510290">
            <w:pPr>
              <w:rPr>
                <w:rFonts w:asciiTheme="minorHAnsi" w:eastAsia="Arial" w:hAnsiTheme="minorHAnsi" w:cstheme="minorHAnsi"/>
                <w:b/>
                <w:bCs/>
              </w:rPr>
            </w:pPr>
            <w:r w:rsidRPr="00510290">
              <w:rPr>
                <w:rFonts w:asciiTheme="minorHAnsi" w:hAnsiTheme="minorHAnsi" w:cstheme="minorHAnsi"/>
                <w:b/>
                <w:bCs/>
                <w:color w:val="000000"/>
              </w:rPr>
              <w:t>Claim Intake Assistant (Smart Assistant for Claim Intake – Absence/Disability)</w:t>
            </w:r>
          </w:p>
        </w:tc>
      </w:tr>
      <w:tr w:rsidR="00727D85" w:rsidRPr="00393AF9" w14:paraId="74BA1F88" w14:textId="77777777" w:rsidTr="0087094F">
        <w:trPr>
          <w:trHeight w:val="440"/>
        </w:trPr>
        <w:tc>
          <w:tcPr>
            <w:tcW w:w="2212" w:type="dxa"/>
          </w:tcPr>
          <w:p w14:paraId="0DD1FC90" w14:textId="4C87C446" w:rsidR="00727D85" w:rsidRPr="00393AF9" w:rsidRDefault="00727D85">
            <w:pPr>
              <w:pStyle w:val="PlainText"/>
              <w:jc w:val="both"/>
              <w:rPr>
                <w:rFonts w:asciiTheme="minorHAnsi" w:eastAsia="Arial" w:hAnsiTheme="minorHAnsi" w:cstheme="minorHAnsi"/>
                <w:bCs/>
              </w:rPr>
            </w:pPr>
            <w:r w:rsidRPr="00393AF9">
              <w:rPr>
                <w:rFonts w:asciiTheme="minorHAnsi" w:eastAsia="Arial" w:hAnsiTheme="minorHAnsi" w:cstheme="minorHAnsi"/>
                <w:bCs/>
              </w:rPr>
              <w:t>Client</w:t>
            </w:r>
          </w:p>
        </w:tc>
        <w:tc>
          <w:tcPr>
            <w:tcW w:w="7228" w:type="dxa"/>
          </w:tcPr>
          <w:p w14:paraId="4BD2E579" w14:textId="1FFAC6E3" w:rsidR="00727D85" w:rsidRPr="005941AA" w:rsidRDefault="00671401">
            <w:pPr>
              <w:rPr>
                <w:rFonts w:asciiTheme="minorHAnsi" w:eastAsia="Arial" w:hAnsiTheme="minorHAnsi" w:cstheme="minorHAnsi"/>
                <w:bCs/>
              </w:rPr>
            </w:pPr>
            <w:r w:rsidRPr="005941AA">
              <w:rPr>
                <w:rFonts w:asciiTheme="minorHAnsi" w:hAnsiTheme="minorHAnsi" w:cstheme="minorHAnsi"/>
              </w:rPr>
              <w:t>Cognizant Bluebolt</w:t>
            </w:r>
          </w:p>
        </w:tc>
      </w:tr>
      <w:tr w:rsidR="00263165" w:rsidRPr="00393AF9" w14:paraId="241F7152" w14:textId="77777777" w:rsidTr="0087094F">
        <w:trPr>
          <w:trHeight w:val="440"/>
        </w:trPr>
        <w:tc>
          <w:tcPr>
            <w:tcW w:w="2212" w:type="dxa"/>
          </w:tcPr>
          <w:p w14:paraId="1AA140E4" w14:textId="7E9482B6" w:rsidR="00263165" w:rsidRPr="00393AF9" w:rsidRDefault="00263165">
            <w:pPr>
              <w:pStyle w:val="PlainText"/>
              <w:jc w:val="both"/>
              <w:rPr>
                <w:rFonts w:asciiTheme="minorHAnsi" w:eastAsia="Arial" w:hAnsiTheme="minorHAnsi" w:cstheme="minorHAnsi"/>
                <w:bCs/>
              </w:rPr>
            </w:pPr>
            <w:r>
              <w:rPr>
                <w:rFonts w:asciiTheme="minorHAnsi" w:eastAsia="Arial" w:hAnsiTheme="minorHAnsi" w:cstheme="minorHAnsi"/>
                <w:bCs/>
              </w:rPr>
              <w:t>Project Type</w:t>
            </w:r>
          </w:p>
        </w:tc>
        <w:tc>
          <w:tcPr>
            <w:tcW w:w="7228" w:type="dxa"/>
          </w:tcPr>
          <w:p w14:paraId="374318E9" w14:textId="1014D49C" w:rsidR="00263165" w:rsidRDefault="00CC0DD1">
            <w:pPr>
              <w:pStyle w:val="PlainText"/>
              <w:jc w:val="both"/>
              <w:rPr>
                <w:rFonts w:asciiTheme="minorHAnsi" w:hAnsiTheme="minorHAnsi" w:cstheme="minorHAnsi"/>
              </w:rPr>
            </w:pPr>
            <w:r>
              <w:rPr>
                <w:rFonts w:asciiTheme="minorHAnsi" w:hAnsiTheme="minorHAnsi" w:cstheme="minorHAnsi"/>
              </w:rPr>
              <w:t xml:space="preserve">Research &amp; Development </w:t>
            </w:r>
          </w:p>
        </w:tc>
      </w:tr>
      <w:tr w:rsidR="00727D85" w:rsidRPr="00393AF9" w14:paraId="4532E791" w14:textId="77777777" w:rsidTr="0087094F">
        <w:trPr>
          <w:trHeight w:val="440"/>
        </w:trPr>
        <w:tc>
          <w:tcPr>
            <w:tcW w:w="2212" w:type="dxa"/>
          </w:tcPr>
          <w:p w14:paraId="235896AD" w14:textId="77777777" w:rsidR="00727D85" w:rsidRPr="00393AF9" w:rsidRDefault="00727D85">
            <w:pPr>
              <w:pStyle w:val="PlainText"/>
              <w:jc w:val="both"/>
              <w:rPr>
                <w:rFonts w:asciiTheme="minorHAnsi" w:eastAsia="Arial" w:hAnsiTheme="minorHAnsi" w:cstheme="minorHAnsi"/>
                <w:bCs/>
              </w:rPr>
            </w:pPr>
            <w:r w:rsidRPr="00393AF9">
              <w:rPr>
                <w:rFonts w:asciiTheme="minorHAnsi" w:eastAsia="Arial" w:hAnsiTheme="minorHAnsi" w:cstheme="minorHAnsi"/>
                <w:bCs/>
              </w:rPr>
              <w:t>Role</w:t>
            </w:r>
          </w:p>
        </w:tc>
        <w:tc>
          <w:tcPr>
            <w:tcW w:w="7228" w:type="dxa"/>
          </w:tcPr>
          <w:p w14:paraId="18991E7A" w14:textId="46DA995E" w:rsidR="00727D85" w:rsidRPr="00393AF9" w:rsidRDefault="00B13681">
            <w:pPr>
              <w:pStyle w:val="PlainText"/>
              <w:jc w:val="both"/>
              <w:rPr>
                <w:rFonts w:asciiTheme="minorHAnsi" w:eastAsia="Arial" w:hAnsiTheme="minorHAnsi" w:cstheme="minorHAnsi"/>
              </w:rPr>
            </w:pPr>
            <w:r>
              <w:rPr>
                <w:rFonts w:asciiTheme="minorHAnsi" w:eastAsia="Arial" w:hAnsiTheme="minorHAnsi" w:cstheme="minorHAnsi"/>
              </w:rPr>
              <w:t>Developer</w:t>
            </w:r>
          </w:p>
        </w:tc>
      </w:tr>
      <w:tr w:rsidR="0087094F" w:rsidRPr="00393AF9" w14:paraId="376D3D51" w14:textId="77777777" w:rsidTr="0087094F">
        <w:trPr>
          <w:trHeight w:val="681"/>
        </w:trPr>
        <w:tc>
          <w:tcPr>
            <w:tcW w:w="2212" w:type="dxa"/>
          </w:tcPr>
          <w:p w14:paraId="6485FB4E" w14:textId="1B940CB9" w:rsidR="0087094F" w:rsidRDefault="0087094F">
            <w:pPr>
              <w:pStyle w:val="PlainText"/>
              <w:jc w:val="both"/>
              <w:rPr>
                <w:rFonts w:asciiTheme="minorHAnsi" w:eastAsia="Arial" w:hAnsiTheme="minorHAnsi" w:cstheme="minorHAnsi"/>
                <w:bCs/>
              </w:rPr>
            </w:pPr>
            <w:r>
              <w:rPr>
                <w:rFonts w:asciiTheme="minorHAnsi" w:eastAsia="Arial" w:hAnsiTheme="minorHAnsi" w:cstheme="minorHAnsi"/>
                <w:bCs/>
              </w:rPr>
              <w:t>Duration</w:t>
            </w:r>
          </w:p>
        </w:tc>
        <w:tc>
          <w:tcPr>
            <w:tcW w:w="7228" w:type="dxa"/>
          </w:tcPr>
          <w:p w14:paraId="0306D02F" w14:textId="467BFA54" w:rsidR="0087094F" w:rsidRPr="0087094F" w:rsidRDefault="00423E1E">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6</w:t>
            </w:r>
            <w:r w:rsidR="00171B72">
              <w:rPr>
                <w:rFonts w:asciiTheme="minorHAnsi" w:hAnsiTheme="minorHAnsi" w:cstheme="minorHAnsi"/>
                <w:bCs/>
                <w:snapToGrid w:val="0"/>
                <w:kern w:val="28"/>
              </w:rPr>
              <w:t xml:space="preserve"> </w:t>
            </w:r>
            <w:r w:rsidR="00397919">
              <w:rPr>
                <w:rFonts w:asciiTheme="minorHAnsi" w:hAnsiTheme="minorHAnsi" w:cstheme="minorHAnsi"/>
                <w:bCs/>
                <w:snapToGrid w:val="0"/>
                <w:kern w:val="28"/>
              </w:rPr>
              <w:t>months</w:t>
            </w:r>
          </w:p>
        </w:tc>
      </w:tr>
      <w:tr w:rsidR="00263165" w:rsidRPr="00393AF9" w14:paraId="21690A9D" w14:textId="77777777" w:rsidTr="0087094F">
        <w:trPr>
          <w:trHeight w:val="681"/>
        </w:trPr>
        <w:tc>
          <w:tcPr>
            <w:tcW w:w="2212" w:type="dxa"/>
          </w:tcPr>
          <w:p w14:paraId="5992BE69" w14:textId="1F541445" w:rsidR="00263165" w:rsidRPr="00393AF9" w:rsidRDefault="00263165">
            <w:pPr>
              <w:pStyle w:val="PlainText"/>
              <w:jc w:val="both"/>
              <w:rPr>
                <w:rFonts w:asciiTheme="minorHAnsi" w:eastAsia="Arial" w:hAnsiTheme="minorHAnsi" w:cstheme="minorHAnsi"/>
                <w:bCs/>
              </w:rPr>
            </w:pPr>
            <w:r>
              <w:rPr>
                <w:rFonts w:asciiTheme="minorHAnsi" w:eastAsia="Arial" w:hAnsiTheme="minorHAnsi" w:cstheme="minorHAnsi"/>
                <w:bCs/>
              </w:rPr>
              <w:t>Platform</w:t>
            </w:r>
          </w:p>
        </w:tc>
        <w:tc>
          <w:tcPr>
            <w:tcW w:w="7228" w:type="dxa"/>
          </w:tcPr>
          <w:p w14:paraId="6D9FAAD1" w14:textId="5B471186" w:rsidR="00263165" w:rsidRPr="005941AA" w:rsidRDefault="005941AA">
            <w:pPr>
              <w:pStyle w:val="PlainText"/>
              <w:jc w:val="both"/>
              <w:rPr>
                <w:rFonts w:asciiTheme="minorHAnsi" w:hAnsiTheme="minorHAnsi" w:cstheme="minorHAnsi"/>
                <w:bCs/>
                <w:snapToGrid w:val="0"/>
                <w:kern w:val="28"/>
              </w:rPr>
            </w:pPr>
            <w:r w:rsidRPr="005941AA">
              <w:rPr>
                <w:rFonts w:asciiTheme="minorHAnsi" w:hAnsiTheme="minorHAnsi" w:cstheme="minorHAnsi"/>
              </w:rPr>
              <w:t>Google Cloud Platform</w:t>
            </w:r>
          </w:p>
        </w:tc>
      </w:tr>
      <w:tr w:rsidR="0087094F" w:rsidRPr="00393AF9" w14:paraId="28E98839" w14:textId="77777777" w:rsidTr="0087094F">
        <w:trPr>
          <w:trHeight w:val="681"/>
        </w:trPr>
        <w:tc>
          <w:tcPr>
            <w:tcW w:w="2212" w:type="dxa"/>
          </w:tcPr>
          <w:p w14:paraId="338EA41E" w14:textId="188DD609" w:rsidR="0087094F" w:rsidRPr="00393AF9" w:rsidRDefault="0087094F" w:rsidP="0087094F">
            <w:pPr>
              <w:pStyle w:val="PlainText"/>
              <w:jc w:val="both"/>
              <w:rPr>
                <w:rFonts w:asciiTheme="minorHAnsi" w:eastAsia="Arial" w:hAnsiTheme="minorHAnsi" w:cstheme="minorHAnsi"/>
                <w:bCs/>
              </w:rPr>
            </w:pPr>
            <w:r w:rsidRPr="0087094F">
              <w:rPr>
                <w:rFonts w:asciiTheme="minorHAnsi" w:eastAsia="Arial" w:hAnsiTheme="minorHAnsi" w:cstheme="minorHAnsi"/>
                <w:bCs/>
              </w:rPr>
              <w:t>Languages</w:t>
            </w:r>
          </w:p>
        </w:tc>
        <w:tc>
          <w:tcPr>
            <w:tcW w:w="7228" w:type="dxa"/>
          </w:tcPr>
          <w:p w14:paraId="023AE82C" w14:textId="7F19F1C2" w:rsidR="0087094F" w:rsidRPr="0087094F" w:rsidRDefault="00B71E97" w:rsidP="0087094F">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Python</w:t>
            </w:r>
            <w:r w:rsidR="000A2FE2">
              <w:rPr>
                <w:rFonts w:asciiTheme="minorHAnsi" w:hAnsiTheme="minorHAnsi" w:cstheme="minorHAnsi"/>
                <w:bCs/>
                <w:snapToGrid w:val="0"/>
                <w:kern w:val="28"/>
              </w:rPr>
              <w:t>,</w:t>
            </w:r>
            <w:r w:rsidR="0041194C">
              <w:rPr>
                <w:rFonts w:asciiTheme="minorHAnsi" w:hAnsiTheme="minorHAnsi" w:cstheme="minorHAnsi"/>
                <w:bCs/>
                <w:snapToGrid w:val="0"/>
                <w:kern w:val="28"/>
              </w:rPr>
              <w:t xml:space="preserve"> Fast API, LangChain</w:t>
            </w:r>
            <w:r w:rsidR="00265DB2">
              <w:rPr>
                <w:rFonts w:asciiTheme="minorHAnsi" w:hAnsiTheme="minorHAnsi" w:cstheme="minorHAnsi"/>
                <w:bCs/>
                <w:snapToGrid w:val="0"/>
                <w:kern w:val="28"/>
              </w:rPr>
              <w:t xml:space="preserve"> Framework</w:t>
            </w:r>
            <w:r w:rsidR="00EA526C">
              <w:rPr>
                <w:rFonts w:asciiTheme="minorHAnsi" w:hAnsiTheme="minorHAnsi" w:cstheme="minorHAnsi"/>
                <w:bCs/>
                <w:snapToGrid w:val="0"/>
                <w:kern w:val="28"/>
              </w:rPr>
              <w:t>.</w:t>
            </w:r>
          </w:p>
        </w:tc>
      </w:tr>
      <w:tr w:rsidR="0087094F" w:rsidRPr="00393AF9" w14:paraId="6DDB56AE" w14:textId="77777777" w:rsidTr="0087094F">
        <w:trPr>
          <w:trHeight w:val="681"/>
        </w:trPr>
        <w:tc>
          <w:tcPr>
            <w:tcW w:w="2212" w:type="dxa"/>
          </w:tcPr>
          <w:p w14:paraId="7A5538AA" w14:textId="5A8CA80C" w:rsidR="0087094F" w:rsidRPr="00393AF9" w:rsidRDefault="0087094F" w:rsidP="0087094F">
            <w:pPr>
              <w:pStyle w:val="PlainText"/>
              <w:jc w:val="both"/>
              <w:rPr>
                <w:rFonts w:asciiTheme="minorHAnsi" w:eastAsia="Arial" w:hAnsiTheme="minorHAnsi" w:cstheme="minorHAnsi"/>
                <w:bCs/>
              </w:rPr>
            </w:pPr>
            <w:r w:rsidRPr="0087094F">
              <w:rPr>
                <w:rFonts w:asciiTheme="minorHAnsi" w:eastAsia="Arial" w:hAnsiTheme="minorHAnsi" w:cstheme="minorHAnsi"/>
                <w:bCs/>
              </w:rPr>
              <w:t>Tools</w:t>
            </w:r>
          </w:p>
        </w:tc>
        <w:tc>
          <w:tcPr>
            <w:tcW w:w="7228" w:type="dxa"/>
          </w:tcPr>
          <w:p w14:paraId="326BD51C" w14:textId="3263F9AF" w:rsidR="0087094F" w:rsidRPr="0087094F" w:rsidRDefault="00680DD3" w:rsidP="0087094F">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Visual Studio Code, Postman</w:t>
            </w:r>
            <w:r w:rsidR="00AB22D9">
              <w:rPr>
                <w:rFonts w:asciiTheme="minorHAnsi" w:hAnsiTheme="minorHAnsi" w:cstheme="minorHAnsi"/>
                <w:bCs/>
                <w:snapToGrid w:val="0"/>
                <w:kern w:val="28"/>
              </w:rPr>
              <w:t>, Google Cloud</w:t>
            </w:r>
            <w:r w:rsidR="004E3B32">
              <w:rPr>
                <w:rFonts w:asciiTheme="minorHAnsi" w:hAnsiTheme="minorHAnsi" w:cstheme="minorHAnsi"/>
                <w:bCs/>
                <w:snapToGrid w:val="0"/>
                <w:kern w:val="28"/>
              </w:rPr>
              <w:t xml:space="preserve"> SDK, Firebase</w:t>
            </w:r>
            <w:r w:rsidR="00B9636D">
              <w:rPr>
                <w:rFonts w:asciiTheme="minorHAnsi" w:hAnsiTheme="minorHAnsi" w:cstheme="minorHAnsi"/>
                <w:bCs/>
                <w:snapToGrid w:val="0"/>
                <w:kern w:val="28"/>
              </w:rPr>
              <w:t>, Azure DevOps,</w:t>
            </w:r>
            <w:r w:rsidR="00547E0B">
              <w:rPr>
                <w:rFonts w:asciiTheme="minorHAnsi" w:hAnsiTheme="minorHAnsi" w:cstheme="minorHAnsi"/>
                <w:bCs/>
                <w:snapToGrid w:val="0"/>
                <w:kern w:val="28"/>
              </w:rPr>
              <w:t xml:space="preserve"> G</w:t>
            </w:r>
            <w:r w:rsidR="00731266">
              <w:rPr>
                <w:rFonts w:asciiTheme="minorHAnsi" w:hAnsiTheme="minorHAnsi" w:cstheme="minorHAnsi"/>
                <w:bCs/>
                <w:snapToGrid w:val="0"/>
                <w:kern w:val="28"/>
              </w:rPr>
              <w:t xml:space="preserve">oogle Cloud </w:t>
            </w:r>
            <w:r w:rsidR="003568AA">
              <w:rPr>
                <w:rFonts w:asciiTheme="minorHAnsi" w:hAnsiTheme="minorHAnsi" w:cstheme="minorHAnsi"/>
                <w:bCs/>
                <w:snapToGrid w:val="0"/>
                <w:kern w:val="28"/>
              </w:rPr>
              <w:t>services</w:t>
            </w:r>
            <w:r w:rsidR="003568AA" w:rsidRPr="00731266">
              <w:rPr>
                <w:rFonts w:asciiTheme="minorHAnsi" w:hAnsiTheme="minorHAnsi" w:cstheme="minorHAnsi"/>
              </w:rPr>
              <w:t xml:space="preserve"> (</w:t>
            </w:r>
            <w:r w:rsidR="00731266" w:rsidRPr="00731266">
              <w:rPr>
                <w:rFonts w:asciiTheme="minorHAnsi" w:hAnsiTheme="minorHAnsi" w:cstheme="minorHAnsi"/>
              </w:rPr>
              <w:t>Vertex AI, Cloud Run, Firebase</w:t>
            </w:r>
            <w:r w:rsidR="00547E0B" w:rsidRPr="00731266">
              <w:rPr>
                <w:rFonts w:asciiTheme="minorHAnsi" w:hAnsiTheme="minorHAnsi" w:cstheme="minorHAnsi"/>
                <w:bCs/>
                <w:snapToGrid w:val="0"/>
                <w:kern w:val="28"/>
              </w:rPr>
              <w:t>)</w:t>
            </w:r>
            <w:r w:rsidR="00731266">
              <w:rPr>
                <w:rFonts w:asciiTheme="minorHAnsi" w:hAnsiTheme="minorHAnsi" w:cstheme="minorHAnsi"/>
                <w:bCs/>
                <w:snapToGrid w:val="0"/>
                <w:kern w:val="28"/>
              </w:rPr>
              <w:t>.</w:t>
            </w:r>
          </w:p>
        </w:tc>
      </w:tr>
      <w:tr w:rsidR="0087094F" w:rsidRPr="00393AF9" w14:paraId="19AB2433" w14:textId="77777777" w:rsidTr="0087094F">
        <w:trPr>
          <w:trHeight w:val="681"/>
        </w:trPr>
        <w:tc>
          <w:tcPr>
            <w:tcW w:w="2212" w:type="dxa"/>
          </w:tcPr>
          <w:p w14:paraId="4CEA76D3" w14:textId="77777777" w:rsidR="0087094F" w:rsidRPr="00393AF9" w:rsidRDefault="0087094F" w:rsidP="0087094F">
            <w:pPr>
              <w:pStyle w:val="PlainText"/>
              <w:jc w:val="both"/>
              <w:rPr>
                <w:rFonts w:asciiTheme="minorHAnsi" w:eastAsia="Arial" w:hAnsiTheme="minorHAnsi" w:cstheme="minorHAnsi"/>
                <w:bCs/>
              </w:rPr>
            </w:pPr>
            <w:r w:rsidRPr="00393AF9">
              <w:rPr>
                <w:rFonts w:asciiTheme="minorHAnsi" w:eastAsia="Arial" w:hAnsiTheme="minorHAnsi" w:cstheme="minorHAnsi"/>
                <w:bCs/>
              </w:rPr>
              <w:t>Project Description:</w:t>
            </w:r>
          </w:p>
        </w:tc>
        <w:tc>
          <w:tcPr>
            <w:tcW w:w="7228" w:type="dxa"/>
          </w:tcPr>
          <w:p w14:paraId="1D404457" w14:textId="77777777" w:rsidR="00AE169D" w:rsidRPr="00707AFB" w:rsidRDefault="00AE169D" w:rsidP="0087094F">
            <w:pPr>
              <w:pStyle w:val="PlainText"/>
              <w:jc w:val="both"/>
              <w:rPr>
                <w:rFonts w:asciiTheme="minorHAnsi" w:hAnsiTheme="minorHAnsi" w:cstheme="minorHAnsi"/>
                <w:b/>
                <w:bCs/>
              </w:rPr>
            </w:pPr>
            <w:r w:rsidRPr="00707AFB">
              <w:rPr>
                <w:rFonts w:asciiTheme="minorHAnsi" w:hAnsiTheme="minorHAnsi" w:cstheme="minorHAnsi"/>
                <w:b/>
                <w:bCs/>
              </w:rPr>
              <w:t xml:space="preserve">Build a Smart Assistant for Claim Intake – Absence/Disability: </w:t>
            </w:r>
          </w:p>
          <w:p w14:paraId="17AC9B6B" w14:textId="77777777" w:rsidR="0087094F" w:rsidRPr="00707AFB" w:rsidRDefault="00AE169D" w:rsidP="0087094F">
            <w:pPr>
              <w:pStyle w:val="PlainText"/>
              <w:jc w:val="both"/>
              <w:rPr>
                <w:rFonts w:asciiTheme="minorHAnsi" w:hAnsiTheme="minorHAnsi" w:cstheme="minorHAnsi"/>
              </w:rPr>
            </w:pPr>
            <w:r w:rsidRPr="00707AFB">
              <w:rPr>
                <w:rFonts w:asciiTheme="minorHAnsi" w:hAnsiTheme="minorHAnsi" w:cstheme="minorHAnsi"/>
              </w:rPr>
              <w:t xml:space="preserve">Employees require leave for various reasons such as expanding their families, caring for a loved one or recovering from an illness. While these situations are often necessary, the leave process can be complex and overwhelming, involving multiple claims and programs. Employees need clear understanding and support throughout their leave experience, starting from planning leave and returning to work. This includes access to resources, information on different types of leave options (like FMLA and PFML) and connections to disability insurance programs. Providing this comprehensive support </w:t>
            </w:r>
            <w:r w:rsidRPr="00707AFB">
              <w:rPr>
                <w:rFonts w:asciiTheme="minorHAnsi" w:hAnsiTheme="minorHAnsi" w:cstheme="minorHAnsi"/>
              </w:rPr>
              <w:lastRenderedPageBreak/>
              <w:t>helps employees navigate the leave process and focus on their personal needs without added stress.</w:t>
            </w:r>
          </w:p>
          <w:p w14:paraId="04C1799B" w14:textId="77777777" w:rsidR="00E8411D" w:rsidRPr="00707AFB" w:rsidRDefault="00E8411D" w:rsidP="0087094F">
            <w:pPr>
              <w:pStyle w:val="PlainText"/>
              <w:jc w:val="both"/>
              <w:rPr>
                <w:rFonts w:asciiTheme="minorHAnsi" w:hAnsiTheme="minorHAnsi" w:cstheme="minorHAnsi"/>
              </w:rPr>
            </w:pPr>
          </w:p>
          <w:p w14:paraId="38FCAAB9" w14:textId="77777777" w:rsidR="007B0726" w:rsidRPr="00707AFB" w:rsidRDefault="007B0726" w:rsidP="0087094F">
            <w:pPr>
              <w:pStyle w:val="PlainText"/>
              <w:jc w:val="both"/>
              <w:rPr>
                <w:rFonts w:asciiTheme="minorHAnsi" w:hAnsiTheme="minorHAnsi" w:cstheme="minorHAnsi"/>
              </w:rPr>
            </w:pPr>
            <w:r w:rsidRPr="00707AFB">
              <w:rPr>
                <w:rFonts w:asciiTheme="minorHAnsi" w:hAnsiTheme="minorHAnsi" w:cstheme="minorHAnsi"/>
              </w:rPr>
              <w:t xml:space="preserve">Without the smart Claim assistant, we have below challenges. </w:t>
            </w:r>
          </w:p>
          <w:p w14:paraId="1A091B7C" w14:textId="3CB8E796" w:rsidR="007F7295" w:rsidRPr="00707AFB" w:rsidRDefault="00BD400B" w:rsidP="007F7295">
            <w:pPr>
              <w:pStyle w:val="PlainText"/>
              <w:numPr>
                <w:ilvl w:val="0"/>
                <w:numId w:val="27"/>
              </w:numPr>
              <w:jc w:val="both"/>
              <w:rPr>
                <w:rFonts w:asciiTheme="minorHAnsi" w:hAnsiTheme="minorHAnsi" w:cstheme="minorHAnsi"/>
              </w:rPr>
            </w:pPr>
            <w:r w:rsidRPr="00707AFB">
              <w:rPr>
                <w:rFonts w:asciiTheme="minorHAnsi" w:hAnsiTheme="minorHAnsi" w:cstheme="minorHAnsi"/>
              </w:rPr>
              <w:t xml:space="preserve">Knowledge </w:t>
            </w:r>
            <w:r w:rsidR="00707AFB" w:rsidRPr="00707AFB">
              <w:rPr>
                <w:rFonts w:asciiTheme="minorHAnsi" w:hAnsiTheme="minorHAnsi" w:cstheme="minorHAnsi"/>
              </w:rPr>
              <w:t>Gap:</w:t>
            </w:r>
            <w:r w:rsidRPr="00707AFB">
              <w:rPr>
                <w:rFonts w:asciiTheme="minorHAnsi" w:hAnsiTheme="minorHAnsi" w:cstheme="minorHAnsi"/>
              </w:rPr>
              <w:t xml:space="preserve"> Around 62% of employees are unaware of available benefits.</w:t>
            </w:r>
          </w:p>
          <w:p w14:paraId="2C1E4D12" w14:textId="3E30B0C6" w:rsidR="00BD400B" w:rsidRPr="00707AFB" w:rsidRDefault="00BD400B" w:rsidP="007F7295">
            <w:pPr>
              <w:pStyle w:val="PlainText"/>
              <w:numPr>
                <w:ilvl w:val="0"/>
                <w:numId w:val="27"/>
              </w:numPr>
              <w:jc w:val="both"/>
              <w:rPr>
                <w:rFonts w:asciiTheme="minorHAnsi" w:hAnsiTheme="minorHAnsi" w:cstheme="minorHAnsi"/>
              </w:rPr>
            </w:pPr>
            <w:r w:rsidRPr="00707AFB">
              <w:rPr>
                <w:rFonts w:asciiTheme="minorHAnsi" w:hAnsiTheme="minorHAnsi" w:cstheme="minorHAnsi"/>
              </w:rPr>
              <w:t xml:space="preserve">Enhance Self-Service </w:t>
            </w:r>
            <w:r w:rsidR="00707AFB" w:rsidRPr="00707AFB">
              <w:rPr>
                <w:rFonts w:asciiTheme="minorHAnsi" w:hAnsiTheme="minorHAnsi" w:cstheme="minorHAnsi"/>
              </w:rPr>
              <w:t>for</w:t>
            </w:r>
            <w:r w:rsidRPr="00707AFB">
              <w:rPr>
                <w:rFonts w:asciiTheme="minorHAnsi" w:hAnsiTheme="minorHAnsi" w:cstheme="minorHAnsi"/>
              </w:rPr>
              <w:t xml:space="preserve"> </w:t>
            </w:r>
            <w:r w:rsidR="00707AFB" w:rsidRPr="00707AFB">
              <w:rPr>
                <w:rFonts w:asciiTheme="minorHAnsi" w:hAnsiTheme="minorHAnsi" w:cstheme="minorHAnsi"/>
              </w:rPr>
              <w:t>Customers:</w:t>
            </w:r>
            <w:r w:rsidRPr="00707AFB">
              <w:rPr>
                <w:rFonts w:asciiTheme="minorHAnsi" w:hAnsiTheme="minorHAnsi" w:cstheme="minorHAnsi"/>
              </w:rPr>
              <w:t xml:space="preserve"> Limited self-service capabilities hinder customers' ability to find the right absence reasons and submit the absence, leading to a surge in call center volume.</w:t>
            </w:r>
          </w:p>
          <w:p w14:paraId="7582DE07" w14:textId="673CB78A" w:rsidR="00BD400B" w:rsidRPr="00707AFB" w:rsidRDefault="00BD400B" w:rsidP="007F7295">
            <w:pPr>
              <w:pStyle w:val="PlainText"/>
              <w:numPr>
                <w:ilvl w:val="0"/>
                <w:numId w:val="27"/>
              </w:numPr>
              <w:jc w:val="both"/>
              <w:rPr>
                <w:rFonts w:asciiTheme="minorHAnsi" w:hAnsiTheme="minorHAnsi" w:cstheme="minorHAnsi"/>
              </w:rPr>
            </w:pPr>
            <w:r w:rsidRPr="00707AFB">
              <w:rPr>
                <w:rFonts w:asciiTheme="minorHAnsi" w:hAnsiTheme="minorHAnsi" w:cstheme="minorHAnsi"/>
              </w:rPr>
              <w:t>Communication Gap: Around 38% of employees said they could have been made aware of helpful benefits by their employer.</w:t>
            </w:r>
          </w:p>
          <w:p w14:paraId="6F4B10B9" w14:textId="3463B850" w:rsidR="00BD400B" w:rsidRPr="00707AFB" w:rsidRDefault="00BD400B" w:rsidP="007F7295">
            <w:pPr>
              <w:pStyle w:val="PlainText"/>
              <w:numPr>
                <w:ilvl w:val="0"/>
                <w:numId w:val="27"/>
              </w:numPr>
              <w:jc w:val="both"/>
              <w:rPr>
                <w:rFonts w:asciiTheme="minorHAnsi" w:hAnsiTheme="minorHAnsi" w:cstheme="minorHAnsi"/>
              </w:rPr>
            </w:pPr>
            <w:r w:rsidRPr="00707AFB">
              <w:rPr>
                <w:rFonts w:asciiTheme="minorHAnsi" w:hAnsiTheme="minorHAnsi" w:cstheme="minorHAnsi"/>
              </w:rPr>
              <w:t xml:space="preserve">Increase In Operational </w:t>
            </w:r>
            <w:r w:rsidR="00707AFB" w:rsidRPr="00707AFB">
              <w:rPr>
                <w:rFonts w:asciiTheme="minorHAnsi" w:hAnsiTheme="minorHAnsi" w:cstheme="minorHAnsi"/>
              </w:rPr>
              <w:t>Effort:</w:t>
            </w:r>
            <w:r w:rsidRPr="00707AFB">
              <w:rPr>
                <w:rFonts w:asciiTheme="minorHAnsi" w:hAnsiTheme="minorHAnsi" w:cstheme="minorHAnsi"/>
              </w:rPr>
              <w:t xml:space="preserve"> Due to incorrect selection of absence reason, missing information, unavailability of leave balances or lack of proper documentation, the claim administrators spend significant time in verifying the information, contacting employees and processing claims.</w:t>
            </w:r>
          </w:p>
          <w:p w14:paraId="72BE4CEA" w14:textId="77777777" w:rsidR="00EF5B6C" w:rsidRPr="00707AFB" w:rsidRDefault="00EF5B6C" w:rsidP="00EF5B6C">
            <w:pPr>
              <w:pStyle w:val="PlainText"/>
              <w:ind w:left="720"/>
              <w:jc w:val="both"/>
              <w:rPr>
                <w:rFonts w:asciiTheme="minorHAnsi" w:hAnsiTheme="minorHAnsi" w:cstheme="minorHAnsi"/>
              </w:rPr>
            </w:pPr>
          </w:p>
          <w:p w14:paraId="0F342B0F" w14:textId="5C719C41" w:rsidR="00BD400B" w:rsidRPr="00707AFB" w:rsidRDefault="00EF5B6C" w:rsidP="00BD400B">
            <w:pPr>
              <w:pStyle w:val="PlainText"/>
              <w:jc w:val="both"/>
              <w:rPr>
                <w:rFonts w:asciiTheme="minorHAnsi" w:hAnsiTheme="minorHAnsi" w:cstheme="minorHAnsi"/>
              </w:rPr>
            </w:pPr>
            <w:r w:rsidRPr="00707AFB">
              <w:rPr>
                <w:rFonts w:asciiTheme="minorHAnsi" w:hAnsiTheme="minorHAnsi" w:cstheme="minorHAnsi"/>
              </w:rPr>
              <w:t xml:space="preserve">With the implementation of the smart claim Assistant, we will be able to overcome all the above-mentioned challenges </w:t>
            </w:r>
            <w:r w:rsidR="00707AFB" w:rsidRPr="00707AFB">
              <w:rPr>
                <w:rFonts w:asciiTheme="minorHAnsi" w:hAnsiTheme="minorHAnsi" w:cstheme="minorHAnsi"/>
              </w:rPr>
              <w:t>and,</w:t>
            </w:r>
            <w:r w:rsidRPr="00707AFB">
              <w:rPr>
                <w:rFonts w:asciiTheme="minorHAnsi" w:hAnsiTheme="minorHAnsi" w:cstheme="minorHAnsi"/>
              </w:rPr>
              <w:t xml:space="preserve"> we get below </w:t>
            </w:r>
            <w:r w:rsidR="00707AFB" w:rsidRPr="00707AFB">
              <w:rPr>
                <w:rFonts w:asciiTheme="minorHAnsi" w:hAnsiTheme="minorHAnsi" w:cstheme="minorHAnsi"/>
              </w:rPr>
              <w:t>benefits.</w:t>
            </w:r>
          </w:p>
          <w:p w14:paraId="6E7C2096" w14:textId="4E7FBDC5" w:rsidR="00EF5B6C" w:rsidRPr="00707AFB" w:rsidRDefault="00EF5B6C" w:rsidP="00EF5B6C">
            <w:pPr>
              <w:pStyle w:val="PlainText"/>
              <w:numPr>
                <w:ilvl w:val="0"/>
                <w:numId w:val="28"/>
              </w:numPr>
              <w:jc w:val="both"/>
              <w:rPr>
                <w:rFonts w:asciiTheme="minorHAnsi" w:hAnsiTheme="minorHAnsi" w:cstheme="minorHAnsi"/>
              </w:rPr>
            </w:pPr>
            <w:r w:rsidRPr="00707AFB">
              <w:rPr>
                <w:rFonts w:asciiTheme="minorHAnsi" w:hAnsiTheme="minorHAnsi" w:cstheme="minorHAnsi"/>
              </w:rPr>
              <w:t>Streamlined Claim Intake</w:t>
            </w:r>
          </w:p>
          <w:p w14:paraId="1EA0FC39" w14:textId="4B0748D0" w:rsidR="00EF5B6C" w:rsidRPr="00707AFB" w:rsidRDefault="00707AFB" w:rsidP="00EF5B6C">
            <w:pPr>
              <w:pStyle w:val="PlainText"/>
              <w:numPr>
                <w:ilvl w:val="0"/>
                <w:numId w:val="28"/>
              </w:numPr>
              <w:jc w:val="both"/>
              <w:rPr>
                <w:rFonts w:asciiTheme="minorHAnsi" w:hAnsiTheme="minorHAnsi" w:cstheme="minorHAnsi"/>
              </w:rPr>
            </w:pPr>
            <w:r w:rsidRPr="00707AFB">
              <w:rPr>
                <w:rFonts w:asciiTheme="minorHAnsi" w:hAnsiTheme="minorHAnsi" w:cstheme="minorHAnsi"/>
              </w:rPr>
              <w:t>Enhanced Intake Submission Quality</w:t>
            </w:r>
          </w:p>
          <w:p w14:paraId="5EB3BF78" w14:textId="23AFB587" w:rsidR="00707AFB" w:rsidRPr="00707AFB" w:rsidRDefault="00707AFB" w:rsidP="00EF5B6C">
            <w:pPr>
              <w:pStyle w:val="PlainText"/>
              <w:numPr>
                <w:ilvl w:val="0"/>
                <w:numId w:val="28"/>
              </w:numPr>
              <w:jc w:val="both"/>
              <w:rPr>
                <w:rFonts w:asciiTheme="minorHAnsi" w:hAnsiTheme="minorHAnsi" w:cstheme="minorHAnsi"/>
              </w:rPr>
            </w:pPr>
            <w:r w:rsidRPr="00707AFB">
              <w:rPr>
                <w:rFonts w:asciiTheme="minorHAnsi" w:hAnsiTheme="minorHAnsi" w:cstheme="minorHAnsi"/>
              </w:rPr>
              <w:t>Improved Claimant Experience</w:t>
            </w:r>
          </w:p>
          <w:p w14:paraId="59DD4BA0" w14:textId="1DDAF0C2" w:rsidR="007B0726" w:rsidRPr="00707AFB" w:rsidRDefault="007B0726" w:rsidP="0087094F">
            <w:pPr>
              <w:pStyle w:val="PlainText"/>
              <w:jc w:val="both"/>
              <w:rPr>
                <w:rFonts w:asciiTheme="minorHAnsi" w:hAnsiTheme="minorHAnsi" w:cstheme="minorHAnsi"/>
                <w:bCs/>
                <w:snapToGrid w:val="0"/>
                <w:kern w:val="28"/>
              </w:rPr>
            </w:pPr>
          </w:p>
        </w:tc>
      </w:tr>
      <w:tr w:rsidR="0087094F" w:rsidRPr="00393AF9" w14:paraId="36F1FCC1" w14:textId="77777777" w:rsidTr="0087094F">
        <w:trPr>
          <w:trHeight w:val="332"/>
        </w:trPr>
        <w:tc>
          <w:tcPr>
            <w:tcW w:w="2212" w:type="dxa"/>
          </w:tcPr>
          <w:p w14:paraId="2F255257" w14:textId="77777777" w:rsidR="0087094F" w:rsidRPr="00393AF9" w:rsidRDefault="0087094F" w:rsidP="0087094F">
            <w:pPr>
              <w:pStyle w:val="PlainText"/>
              <w:jc w:val="both"/>
              <w:rPr>
                <w:rFonts w:asciiTheme="minorHAnsi" w:eastAsia="Arial" w:hAnsiTheme="minorHAnsi" w:cstheme="minorHAnsi"/>
                <w:bCs/>
              </w:rPr>
            </w:pPr>
            <w:r w:rsidRPr="00393AF9">
              <w:rPr>
                <w:rFonts w:asciiTheme="minorHAnsi" w:eastAsia="Arial" w:hAnsiTheme="minorHAnsi" w:cstheme="minorHAnsi"/>
                <w:bCs/>
              </w:rPr>
              <w:lastRenderedPageBreak/>
              <w:t>Responsibilities</w:t>
            </w:r>
          </w:p>
        </w:tc>
        <w:tc>
          <w:tcPr>
            <w:tcW w:w="7228" w:type="dxa"/>
          </w:tcPr>
          <w:p w14:paraId="5AC4F78E" w14:textId="2B385D6D" w:rsidR="008B746D" w:rsidRPr="00414C1D" w:rsidRDefault="00414C1D" w:rsidP="00E63AB8">
            <w:pPr>
              <w:pStyle w:val="PlainText"/>
              <w:numPr>
                <w:ilvl w:val="0"/>
                <w:numId w:val="30"/>
              </w:numPr>
              <w:jc w:val="both"/>
              <w:rPr>
                <w:rStyle w:val="normaltextrun"/>
                <w:rFonts w:asciiTheme="minorHAnsi" w:hAnsiTheme="minorHAnsi" w:cstheme="minorHAnsi"/>
              </w:rPr>
            </w:pPr>
            <w:r w:rsidRPr="00414C1D">
              <w:rPr>
                <w:rFonts w:asciiTheme="minorHAnsi" w:hAnsiTheme="minorHAnsi" w:cstheme="minorHAnsi"/>
              </w:rPr>
              <w:t>Connect with Cognizant leadership and Gen AI team members to understand and discuss the requirements and their possible solutions.</w:t>
            </w:r>
          </w:p>
          <w:p w14:paraId="34D70277" w14:textId="77777777" w:rsidR="00B03934" w:rsidRPr="00B03934" w:rsidRDefault="00B03934" w:rsidP="00E63AB8">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Understand the business requirements.</w:t>
            </w:r>
          </w:p>
          <w:p w14:paraId="3F89A77F" w14:textId="77777777" w:rsidR="00B03934" w:rsidRPr="00B03934" w:rsidRDefault="00B03934" w:rsidP="00E63AB8">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 xml:space="preserve">Develop the services and implement the business logic. </w:t>
            </w:r>
          </w:p>
          <w:p w14:paraId="439BEC1A" w14:textId="77777777" w:rsidR="00B03934" w:rsidRPr="00084B46" w:rsidRDefault="00B03934" w:rsidP="00E63AB8">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Fixing issues raised at testing.</w:t>
            </w:r>
          </w:p>
          <w:p w14:paraId="72E0328C" w14:textId="77777777" w:rsidR="00084B46" w:rsidRPr="00084B46" w:rsidRDefault="00084B46" w:rsidP="00E63AB8">
            <w:pPr>
              <w:pStyle w:val="PlainText"/>
              <w:numPr>
                <w:ilvl w:val="0"/>
                <w:numId w:val="30"/>
              </w:numPr>
              <w:jc w:val="both"/>
              <w:rPr>
                <w:rFonts w:asciiTheme="minorHAnsi" w:hAnsiTheme="minorHAnsi" w:cstheme="minorHAnsi"/>
              </w:rPr>
            </w:pPr>
            <w:r w:rsidRPr="00084B46">
              <w:rPr>
                <w:rFonts w:asciiTheme="minorHAnsi" w:hAnsiTheme="minorHAnsi" w:cstheme="minorHAnsi"/>
              </w:rPr>
              <w:t>Track the progress of daily work and make sure to deliver on time as promised.</w:t>
            </w:r>
          </w:p>
          <w:p w14:paraId="649DD08F" w14:textId="77777777" w:rsidR="00084B46" w:rsidRPr="00084B46" w:rsidRDefault="00084B46" w:rsidP="00E63AB8">
            <w:pPr>
              <w:pStyle w:val="PlainText"/>
              <w:numPr>
                <w:ilvl w:val="0"/>
                <w:numId w:val="30"/>
              </w:numPr>
              <w:jc w:val="both"/>
              <w:rPr>
                <w:rFonts w:asciiTheme="minorHAnsi" w:hAnsiTheme="minorHAnsi" w:cstheme="minorHAnsi"/>
              </w:rPr>
            </w:pPr>
            <w:r w:rsidRPr="00084B46">
              <w:rPr>
                <w:rFonts w:asciiTheme="minorHAnsi" w:hAnsiTheme="minorHAnsi" w:cstheme="minorHAnsi"/>
              </w:rPr>
              <w:t>Help the team in case of any technical challenges or decision making.</w:t>
            </w:r>
          </w:p>
          <w:p w14:paraId="718976D7" w14:textId="62F69343" w:rsidR="00084B46" w:rsidRDefault="00084B46" w:rsidP="00E63AB8">
            <w:pPr>
              <w:pStyle w:val="PlainText"/>
              <w:numPr>
                <w:ilvl w:val="0"/>
                <w:numId w:val="30"/>
              </w:numPr>
              <w:jc w:val="both"/>
              <w:rPr>
                <w:rFonts w:asciiTheme="minorHAnsi" w:hAnsiTheme="minorHAnsi" w:cstheme="minorHAnsi"/>
              </w:rPr>
            </w:pPr>
            <w:r w:rsidRPr="00084B46">
              <w:rPr>
                <w:rFonts w:asciiTheme="minorHAnsi" w:hAnsiTheme="minorHAnsi" w:cstheme="minorHAnsi"/>
              </w:rPr>
              <w:t>Perform the code and document review and make sure feedback are taken care.</w:t>
            </w:r>
          </w:p>
          <w:p w14:paraId="515B4EFC" w14:textId="45E48C8B" w:rsidR="0087094F" w:rsidRPr="00B03934" w:rsidRDefault="00AB4F2E" w:rsidP="00AB4F2E">
            <w:pPr>
              <w:pStyle w:val="PlainText"/>
              <w:numPr>
                <w:ilvl w:val="0"/>
                <w:numId w:val="30"/>
              </w:numPr>
              <w:jc w:val="both"/>
              <w:rPr>
                <w:rFonts w:asciiTheme="minorHAnsi" w:hAnsiTheme="minorHAnsi" w:cstheme="minorHAnsi"/>
              </w:rPr>
            </w:pPr>
            <w:r w:rsidRPr="00AB4F2E">
              <w:rPr>
                <w:rFonts w:asciiTheme="minorHAnsi" w:hAnsiTheme="minorHAnsi" w:cstheme="minorHAnsi"/>
              </w:rPr>
              <w:t>Committing the</w:t>
            </w:r>
            <w:r w:rsidR="002D6200" w:rsidRPr="00AB4F2E">
              <w:rPr>
                <w:rFonts w:asciiTheme="minorHAnsi" w:hAnsiTheme="minorHAnsi" w:cstheme="minorHAnsi"/>
              </w:rPr>
              <w:t xml:space="preserve"> codebase to</w:t>
            </w:r>
            <w:r w:rsidR="00EE246C">
              <w:rPr>
                <w:rFonts w:asciiTheme="minorHAnsi" w:hAnsiTheme="minorHAnsi" w:cstheme="minorHAnsi"/>
              </w:rPr>
              <w:t xml:space="preserve"> Azure DevOps.</w:t>
            </w:r>
          </w:p>
        </w:tc>
      </w:tr>
    </w:tbl>
    <w:p w14:paraId="7E3C9EC9" w14:textId="77777777" w:rsidR="00FF5526" w:rsidRDefault="00FF5526" w:rsidP="00727D85">
      <w:pPr>
        <w:jc w:val="both"/>
        <w:rPr>
          <w:rFonts w:asciiTheme="minorHAnsi" w:eastAsia="Arial" w:hAnsiTheme="minorHAnsi" w:cstheme="minorHAnsi"/>
          <w:b/>
          <w:bCs/>
          <w:sz w:val="22"/>
          <w:szCs w:val="22"/>
        </w:rPr>
      </w:pPr>
    </w:p>
    <w:p w14:paraId="7737C076" w14:textId="2926B761" w:rsidR="00727D85" w:rsidRDefault="00727D85" w:rsidP="00727D85">
      <w:pPr>
        <w:jc w:val="both"/>
        <w:rPr>
          <w:rFonts w:asciiTheme="minorHAnsi" w:eastAsia="Arial" w:hAnsiTheme="minorHAnsi" w:cstheme="minorHAnsi"/>
          <w:b/>
          <w:bCs/>
          <w:sz w:val="22"/>
          <w:szCs w:val="22"/>
        </w:rPr>
      </w:pPr>
      <w:r>
        <w:rPr>
          <w:rFonts w:asciiTheme="minorHAnsi" w:eastAsia="Arial" w:hAnsiTheme="minorHAnsi" w:cstheme="minorHAnsi"/>
          <w:b/>
          <w:bCs/>
          <w:sz w:val="22"/>
          <w:szCs w:val="22"/>
        </w:rPr>
        <w:t>Project #</w:t>
      </w:r>
      <w:r w:rsidR="00397919">
        <w:rPr>
          <w:rFonts w:asciiTheme="minorHAnsi" w:eastAsia="Arial" w:hAnsiTheme="minorHAnsi" w:cstheme="minorHAnsi"/>
          <w:b/>
          <w:bCs/>
          <w:sz w:val="22"/>
          <w:szCs w:val="22"/>
        </w:rPr>
        <w:t>2</w:t>
      </w:r>
    </w:p>
    <w:p w14:paraId="30DF5A9E" w14:textId="77777777" w:rsidR="00727D85" w:rsidRPr="00393AF9" w:rsidRDefault="00727D85" w:rsidP="00727D85">
      <w:pPr>
        <w:jc w:val="both"/>
        <w:rPr>
          <w:rFonts w:asciiTheme="minorHAnsi" w:eastAsia="Arial" w:hAnsiTheme="minorHAnsi" w:cstheme="min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228"/>
      </w:tblGrid>
      <w:tr w:rsidR="006F561A" w:rsidRPr="00393AF9" w14:paraId="5DB9E349" w14:textId="77777777">
        <w:trPr>
          <w:trHeight w:val="467"/>
        </w:trPr>
        <w:tc>
          <w:tcPr>
            <w:tcW w:w="2212" w:type="dxa"/>
          </w:tcPr>
          <w:p w14:paraId="52541FCF" w14:textId="77777777" w:rsidR="006F561A" w:rsidRPr="00393AF9" w:rsidRDefault="006F561A" w:rsidP="006F561A">
            <w:pPr>
              <w:pStyle w:val="PlainText"/>
              <w:jc w:val="both"/>
              <w:rPr>
                <w:rFonts w:asciiTheme="minorHAnsi" w:eastAsia="Arial" w:hAnsiTheme="minorHAnsi" w:cstheme="minorHAnsi"/>
                <w:bCs/>
              </w:rPr>
            </w:pPr>
            <w:r>
              <w:rPr>
                <w:rFonts w:asciiTheme="minorHAnsi" w:eastAsia="Arial" w:hAnsiTheme="minorHAnsi" w:cstheme="minorHAnsi"/>
                <w:bCs/>
              </w:rPr>
              <w:t>Project Name</w:t>
            </w:r>
          </w:p>
        </w:tc>
        <w:tc>
          <w:tcPr>
            <w:tcW w:w="7228" w:type="dxa"/>
          </w:tcPr>
          <w:p w14:paraId="005526B0" w14:textId="2EF76D5C" w:rsidR="006F561A" w:rsidRPr="005C22E6" w:rsidRDefault="000F30E4" w:rsidP="006F561A">
            <w:pPr>
              <w:rPr>
                <w:rFonts w:asciiTheme="minorHAnsi" w:hAnsiTheme="minorHAnsi" w:cstheme="minorHAnsi"/>
                <w:b/>
                <w:bCs/>
                <w:lang w:eastAsia="en-US"/>
              </w:rPr>
            </w:pPr>
            <w:r w:rsidRPr="005C22E6">
              <w:rPr>
                <w:rFonts w:asciiTheme="minorHAnsi" w:hAnsiTheme="minorHAnsi" w:cstheme="minorHAnsi"/>
                <w:b/>
                <w:bCs/>
                <w:color w:val="000000"/>
              </w:rPr>
              <w:t>Annuity Assistant (Smart Assistant for Annuity Product Information)</w:t>
            </w:r>
          </w:p>
        </w:tc>
      </w:tr>
      <w:tr w:rsidR="006F561A" w:rsidRPr="00393AF9" w14:paraId="79E32EE8" w14:textId="77777777">
        <w:trPr>
          <w:trHeight w:val="440"/>
        </w:trPr>
        <w:tc>
          <w:tcPr>
            <w:tcW w:w="2212" w:type="dxa"/>
          </w:tcPr>
          <w:p w14:paraId="3F514DF3" w14:textId="77777777" w:rsidR="006F561A" w:rsidRPr="00393AF9" w:rsidRDefault="006F561A" w:rsidP="006F561A">
            <w:pPr>
              <w:pStyle w:val="PlainText"/>
              <w:jc w:val="both"/>
              <w:rPr>
                <w:rFonts w:asciiTheme="minorHAnsi" w:eastAsia="Arial" w:hAnsiTheme="minorHAnsi" w:cstheme="minorHAnsi"/>
                <w:bCs/>
              </w:rPr>
            </w:pPr>
            <w:r w:rsidRPr="00393AF9">
              <w:rPr>
                <w:rFonts w:asciiTheme="minorHAnsi" w:eastAsia="Arial" w:hAnsiTheme="minorHAnsi" w:cstheme="minorHAnsi"/>
                <w:bCs/>
              </w:rPr>
              <w:t>Client</w:t>
            </w:r>
          </w:p>
        </w:tc>
        <w:tc>
          <w:tcPr>
            <w:tcW w:w="7228" w:type="dxa"/>
          </w:tcPr>
          <w:p w14:paraId="2D2830C1" w14:textId="1FB33C77" w:rsidR="006F561A" w:rsidRPr="002061B8" w:rsidRDefault="006F561A" w:rsidP="006F561A">
            <w:pPr>
              <w:rPr>
                <w:rFonts w:asciiTheme="minorHAnsi" w:hAnsiTheme="minorHAnsi" w:cstheme="minorHAnsi"/>
                <w:lang w:eastAsia="en-US"/>
              </w:rPr>
            </w:pPr>
            <w:r w:rsidRPr="005941AA">
              <w:rPr>
                <w:rFonts w:asciiTheme="minorHAnsi" w:hAnsiTheme="minorHAnsi" w:cstheme="minorHAnsi"/>
              </w:rPr>
              <w:t>Cognizant Bluebolt</w:t>
            </w:r>
          </w:p>
        </w:tc>
      </w:tr>
      <w:tr w:rsidR="006F561A" w:rsidRPr="00393AF9" w14:paraId="6BDA764E" w14:textId="77777777">
        <w:trPr>
          <w:trHeight w:val="440"/>
        </w:trPr>
        <w:tc>
          <w:tcPr>
            <w:tcW w:w="2212" w:type="dxa"/>
          </w:tcPr>
          <w:p w14:paraId="1B8B6F79" w14:textId="77777777" w:rsidR="006F561A" w:rsidRPr="00393AF9" w:rsidRDefault="006F561A" w:rsidP="006F561A">
            <w:pPr>
              <w:pStyle w:val="PlainText"/>
              <w:jc w:val="both"/>
              <w:rPr>
                <w:rFonts w:asciiTheme="minorHAnsi" w:eastAsia="Arial" w:hAnsiTheme="minorHAnsi" w:cstheme="minorHAnsi"/>
                <w:bCs/>
              </w:rPr>
            </w:pPr>
            <w:r>
              <w:rPr>
                <w:rFonts w:asciiTheme="minorHAnsi" w:eastAsia="Arial" w:hAnsiTheme="minorHAnsi" w:cstheme="minorHAnsi"/>
                <w:bCs/>
              </w:rPr>
              <w:t>Project Type</w:t>
            </w:r>
          </w:p>
        </w:tc>
        <w:tc>
          <w:tcPr>
            <w:tcW w:w="7228" w:type="dxa"/>
          </w:tcPr>
          <w:p w14:paraId="4F402BBB" w14:textId="09728E26" w:rsidR="006F561A" w:rsidRDefault="006F561A" w:rsidP="006F561A">
            <w:pPr>
              <w:pStyle w:val="PlainText"/>
              <w:jc w:val="both"/>
              <w:rPr>
                <w:rFonts w:asciiTheme="minorHAnsi" w:hAnsiTheme="minorHAnsi" w:cstheme="minorHAnsi"/>
              </w:rPr>
            </w:pPr>
            <w:r>
              <w:rPr>
                <w:rFonts w:asciiTheme="minorHAnsi" w:hAnsiTheme="minorHAnsi" w:cstheme="minorHAnsi"/>
              </w:rPr>
              <w:t>Research &amp; Development</w:t>
            </w:r>
          </w:p>
        </w:tc>
      </w:tr>
      <w:tr w:rsidR="006F561A" w:rsidRPr="00393AF9" w14:paraId="7501DE6C" w14:textId="77777777">
        <w:trPr>
          <w:trHeight w:val="440"/>
        </w:trPr>
        <w:tc>
          <w:tcPr>
            <w:tcW w:w="2212" w:type="dxa"/>
          </w:tcPr>
          <w:p w14:paraId="36F97237" w14:textId="77777777" w:rsidR="006F561A" w:rsidRPr="00393AF9" w:rsidRDefault="006F561A" w:rsidP="006F561A">
            <w:pPr>
              <w:pStyle w:val="PlainText"/>
              <w:jc w:val="both"/>
              <w:rPr>
                <w:rFonts w:asciiTheme="minorHAnsi" w:eastAsia="Arial" w:hAnsiTheme="minorHAnsi" w:cstheme="minorHAnsi"/>
                <w:bCs/>
              </w:rPr>
            </w:pPr>
            <w:r w:rsidRPr="00393AF9">
              <w:rPr>
                <w:rFonts w:asciiTheme="minorHAnsi" w:eastAsia="Arial" w:hAnsiTheme="minorHAnsi" w:cstheme="minorHAnsi"/>
                <w:bCs/>
              </w:rPr>
              <w:t>Role</w:t>
            </w:r>
          </w:p>
        </w:tc>
        <w:tc>
          <w:tcPr>
            <w:tcW w:w="7228" w:type="dxa"/>
          </w:tcPr>
          <w:p w14:paraId="1A9F86C4" w14:textId="6F07EDD5" w:rsidR="006F561A" w:rsidRPr="00393AF9" w:rsidRDefault="006F561A" w:rsidP="006F561A">
            <w:pPr>
              <w:pStyle w:val="PlainText"/>
              <w:jc w:val="both"/>
              <w:rPr>
                <w:rFonts w:asciiTheme="minorHAnsi" w:eastAsia="Arial" w:hAnsiTheme="minorHAnsi" w:cstheme="minorHAnsi"/>
              </w:rPr>
            </w:pPr>
            <w:r>
              <w:rPr>
                <w:rFonts w:asciiTheme="minorHAnsi" w:eastAsia="Arial" w:hAnsiTheme="minorHAnsi" w:cstheme="minorHAnsi"/>
              </w:rPr>
              <w:t>Developer</w:t>
            </w:r>
          </w:p>
        </w:tc>
      </w:tr>
      <w:tr w:rsidR="006F561A" w:rsidRPr="00393AF9" w14:paraId="12832F5F" w14:textId="77777777">
        <w:trPr>
          <w:trHeight w:val="681"/>
        </w:trPr>
        <w:tc>
          <w:tcPr>
            <w:tcW w:w="2212" w:type="dxa"/>
          </w:tcPr>
          <w:p w14:paraId="63BED18A" w14:textId="77777777" w:rsidR="006F561A" w:rsidRDefault="006F561A" w:rsidP="006F561A">
            <w:pPr>
              <w:pStyle w:val="PlainText"/>
              <w:jc w:val="both"/>
              <w:rPr>
                <w:rFonts w:asciiTheme="minorHAnsi" w:eastAsia="Arial" w:hAnsiTheme="minorHAnsi" w:cstheme="minorHAnsi"/>
                <w:bCs/>
              </w:rPr>
            </w:pPr>
            <w:r>
              <w:rPr>
                <w:rFonts w:asciiTheme="minorHAnsi" w:eastAsia="Arial" w:hAnsiTheme="minorHAnsi" w:cstheme="minorHAnsi"/>
                <w:bCs/>
              </w:rPr>
              <w:t>Duration</w:t>
            </w:r>
          </w:p>
        </w:tc>
        <w:tc>
          <w:tcPr>
            <w:tcW w:w="7228" w:type="dxa"/>
          </w:tcPr>
          <w:p w14:paraId="2A798229" w14:textId="1CE4A5A0" w:rsidR="006F561A" w:rsidRPr="0087094F" w:rsidRDefault="00423E1E" w:rsidP="006F561A">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6</w:t>
            </w:r>
            <w:r w:rsidR="00B77848">
              <w:rPr>
                <w:rFonts w:asciiTheme="minorHAnsi" w:hAnsiTheme="minorHAnsi" w:cstheme="minorHAnsi"/>
                <w:bCs/>
                <w:snapToGrid w:val="0"/>
                <w:kern w:val="28"/>
              </w:rPr>
              <w:t xml:space="preserve"> months</w:t>
            </w:r>
          </w:p>
        </w:tc>
      </w:tr>
      <w:tr w:rsidR="006F561A" w:rsidRPr="00393AF9" w14:paraId="49467F4C" w14:textId="77777777">
        <w:trPr>
          <w:trHeight w:val="681"/>
        </w:trPr>
        <w:tc>
          <w:tcPr>
            <w:tcW w:w="2212" w:type="dxa"/>
          </w:tcPr>
          <w:p w14:paraId="62401B0E" w14:textId="77777777" w:rsidR="006F561A" w:rsidRPr="00393AF9" w:rsidRDefault="006F561A" w:rsidP="006F561A">
            <w:pPr>
              <w:pStyle w:val="PlainText"/>
              <w:jc w:val="both"/>
              <w:rPr>
                <w:rFonts w:asciiTheme="minorHAnsi" w:eastAsia="Arial" w:hAnsiTheme="minorHAnsi" w:cstheme="minorHAnsi"/>
                <w:bCs/>
              </w:rPr>
            </w:pPr>
            <w:r>
              <w:rPr>
                <w:rFonts w:asciiTheme="minorHAnsi" w:eastAsia="Arial" w:hAnsiTheme="minorHAnsi" w:cstheme="minorHAnsi"/>
                <w:bCs/>
              </w:rPr>
              <w:t>Platform</w:t>
            </w:r>
          </w:p>
        </w:tc>
        <w:tc>
          <w:tcPr>
            <w:tcW w:w="7228" w:type="dxa"/>
          </w:tcPr>
          <w:p w14:paraId="505ADFBF" w14:textId="296ADA0F" w:rsidR="006F561A" w:rsidRPr="0087094F" w:rsidRDefault="006F561A" w:rsidP="006F561A">
            <w:pPr>
              <w:pStyle w:val="PlainText"/>
              <w:jc w:val="both"/>
              <w:rPr>
                <w:rFonts w:asciiTheme="minorHAnsi" w:hAnsiTheme="minorHAnsi" w:cstheme="minorHAnsi"/>
                <w:bCs/>
                <w:snapToGrid w:val="0"/>
                <w:kern w:val="28"/>
              </w:rPr>
            </w:pPr>
            <w:r w:rsidRPr="005941AA">
              <w:rPr>
                <w:rFonts w:asciiTheme="minorHAnsi" w:hAnsiTheme="minorHAnsi" w:cstheme="minorHAnsi"/>
              </w:rPr>
              <w:t>Google Cloud Platform</w:t>
            </w:r>
          </w:p>
        </w:tc>
      </w:tr>
      <w:tr w:rsidR="006F561A" w:rsidRPr="00393AF9" w14:paraId="78A1D10B" w14:textId="77777777">
        <w:trPr>
          <w:trHeight w:val="681"/>
        </w:trPr>
        <w:tc>
          <w:tcPr>
            <w:tcW w:w="2212" w:type="dxa"/>
          </w:tcPr>
          <w:p w14:paraId="308E6971" w14:textId="77777777" w:rsidR="006F561A" w:rsidRPr="00393AF9" w:rsidRDefault="006F561A" w:rsidP="006F561A">
            <w:pPr>
              <w:pStyle w:val="PlainText"/>
              <w:jc w:val="both"/>
              <w:rPr>
                <w:rFonts w:asciiTheme="minorHAnsi" w:eastAsia="Arial" w:hAnsiTheme="minorHAnsi" w:cstheme="minorHAnsi"/>
                <w:bCs/>
              </w:rPr>
            </w:pPr>
            <w:r w:rsidRPr="0087094F">
              <w:rPr>
                <w:rFonts w:asciiTheme="minorHAnsi" w:eastAsia="Arial" w:hAnsiTheme="minorHAnsi" w:cstheme="minorHAnsi"/>
                <w:bCs/>
              </w:rPr>
              <w:t>Languages</w:t>
            </w:r>
          </w:p>
        </w:tc>
        <w:tc>
          <w:tcPr>
            <w:tcW w:w="7228" w:type="dxa"/>
          </w:tcPr>
          <w:p w14:paraId="626FDDEE" w14:textId="04141414" w:rsidR="006F561A" w:rsidRPr="0087094F" w:rsidRDefault="006F561A" w:rsidP="006F561A">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Python Fast API, LangChain Framework.</w:t>
            </w:r>
          </w:p>
        </w:tc>
      </w:tr>
      <w:tr w:rsidR="006F561A" w:rsidRPr="00393AF9" w14:paraId="11191052" w14:textId="77777777">
        <w:trPr>
          <w:trHeight w:val="681"/>
        </w:trPr>
        <w:tc>
          <w:tcPr>
            <w:tcW w:w="2212" w:type="dxa"/>
          </w:tcPr>
          <w:p w14:paraId="72DD8E2D" w14:textId="77777777" w:rsidR="006F561A" w:rsidRPr="00393AF9" w:rsidRDefault="006F561A" w:rsidP="006F561A">
            <w:pPr>
              <w:pStyle w:val="PlainText"/>
              <w:jc w:val="both"/>
              <w:rPr>
                <w:rFonts w:asciiTheme="minorHAnsi" w:eastAsia="Arial" w:hAnsiTheme="minorHAnsi" w:cstheme="minorHAnsi"/>
                <w:bCs/>
              </w:rPr>
            </w:pPr>
            <w:r w:rsidRPr="0087094F">
              <w:rPr>
                <w:rFonts w:asciiTheme="minorHAnsi" w:eastAsia="Arial" w:hAnsiTheme="minorHAnsi" w:cstheme="minorHAnsi"/>
                <w:bCs/>
              </w:rPr>
              <w:lastRenderedPageBreak/>
              <w:t>Tools</w:t>
            </w:r>
          </w:p>
        </w:tc>
        <w:tc>
          <w:tcPr>
            <w:tcW w:w="7228" w:type="dxa"/>
          </w:tcPr>
          <w:p w14:paraId="38A445DD" w14:textId="062C7110" w:rsidR="006F561A" w:rsidRPr="0087094F" w:rsidRDefault="006F561A" w:rsidP="006F561A">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Visual Studio Code, Postman, Google Cloud SDK, Firebase, Azure DevOps, Google Cloud services</w:t>
            </w:r>
            <w:r w:rsidRPr="00731266">
              <w:rPr>
                <w:rFonts w:asciiTheme="minorHAnsi" w:hAnsiTheme="minorHAnsi" w:cstheme="minorHAnsi"/>
              </w:rPr>
              <w:t xml:space="preserve"> (Vertex AI, Cloud Run, Firebase</w:t>
            </w:r>
            <w:r w:rsidRPr="00731266">
              <w:rPr>
                <w:rFonts w:asciiTheme="minorHAnsi" w:hAnsiTheme="minorHAnsi" w:cstheme="minorHAnsi"/>
                <w:bCs/>
                <w:snapToGrid w:val="0"/>
                <w:kern w:val="28"/>
              </w:rPr>
              <w:t>)</w:t>
            </w:r>
            <w:r>
              <w:rPr>
                <w:rFonts w:asciiTheme="minorHAnsi" w:hAnsiTheme="minorHAnsi" w:cstheme="minorHAnsi"/>
                <w:bCs/>
                <w:snapToGrid w:val="0"/>
                <w:kern w:val="28"/>
              </w:rPr>
              <w:t>.</w:t>
            </w:r>
          </w:p>
        </w:tc>
      </w:tr>
      <w:tr w:rsidR="006F561A" w:rsidRPr="00393AF9" w14:paraId="7CC97CB0" w14:textId="77777777">
        <w:trPr>
          <w:trHeight w:val="681"/>
        </w:trPr>
        <w:tc>
          <w:tcPr>
            <w:tcW w:w="2212" w:type="dxa"/>
          </w:tcPr>
          <w:p w14:paraId="0993D5E3" w14:textId="77777777" w:rsidR="006F561A" w:rsidRPr="00393AF9" w:rsidRDefault="006F561A" w:rsidP="006F561A">
            <w:pPr>
              <w:pStyle w:val="PlainText"/>
              <w:jc w:val="both"/>
              <w:rPr>
                <w:rFonts w:asciiTheme="minorHAnsi" w:eastAsia="Arial" w:hAnsiTheme="minorHAnsi" w:cstheme="minorHAnsi"/>
                <w:bCs/>
              </w:rPr>
            </w:pPr>
            <w:r w:rsidRPr="00393AF9">
              <w:rPr>
                <w:rFonts w:asciiTheme="minorHAnsi" w:eastAsia="Arial" w:hAnsiTheme="minorHAnsi" w:cstheme="minorHAnsi"/>
                <w:bCs/>
              </w:rPr>
              <w:t>Project Description:</w:t>
            </w:r>
          </w:p>
        </w:tc>
        <w:tc>
          <w:tcPr>
            <w:tcW w:w="7228" w:type="dxa"/>
          </w:tcPr>
          <w:p w14:paraId="43D5D89F" w14:textId="63ABDB00" w:rsidR="008C7639" w:rsidRDefault="000D68EE" w:rsidP="006F561A">
            <w:pPr>
              <w:pStyle w:val="PlainText"/>
              <w:jc w:val="both"/>
              <w:rPr>
                <w:rFonts w:asciiTheme="minorHAnsi" w:hAnsiTheme="minorHAnsi" w:cstheme="minorHAnsi"/>
              </w:rPr>
            </w:pPr>
            <w:r w:rsidRPr="000D68EE">
              <w:rPr>
                <w:rFonts w:asciiTheme="minorHAnsi" w:hAnsiTheme="minorHAnsi" w:cstheme="minorHAnsi"/>
              </w:rPr>
              <w:t xml:space="preserve">Annuity is a contract as part of an insurance plan between an individual and an insurance company that requires the insurer to make payments to the individual either immediately or in the future. The </w:t>
            </w:r>
            <w:r w:rsidR="008C7639" w:rsidRPr="000D68EE">
              <w:rPr>
                <w:rFonts w:asciiTheme="minorHAnsi" w:hAnsiTheme="minorHAnsi" w:cstheme="minorHAnsi"/>
              </w:rPr>
              <w:t>individuals (</w:t>
            </w:r>
            <w:r w:rsidRPr="000D68EE">
              <w:rPr>
                <w:rFonts w:asciiTheme="minorHAnsi" w:hAnsiTheme="minorHAnsi" w:cstheme="minorHAnsi"/>
              </w:rPr>
              <w:t xml:space="preserve">agents, brokers, call center agents and customers) typically ask a lot of questions to understand the annuity plans in </w:t>
            </w:r>
            <w:r w:rsidR="008C7639" w:rsidRPr="000D68EE">
              <w:rPr>
                <w:rFonts w:asciiTheme="minorHAnsi" w:hAnsiTheme="minorHAnsi" w:cstheme="minorHAnsi"/>
              </w:rPr>
              <w:t>detail</w:t>
            </w:r>
            <w:r w:rsidRPr="000D68EE">
              <w:rPr>
                <w:rFonts w:asciiTheme="minorHAnsi" w:hAnsiTheme="minorHAnsi" w:cstheme="minorHAnsi"/>
              </w:rPr>
              <w:t xml:space="preserve">. Before this smart Annuity </w:t>
            </w:r>
            <w:r w:rsidR="008C7639" w:rsidRPr="000D68EE">
              <w:rPr>
                <w:rFonts w:asciiTheme="minorHAnsi" w:hAnsiTheme="minorHAnsi" w:cstheme="minorHAnsi"/>
              </w:rPr>
              <w:t>Assistants,</w:t>
            </w:r>
            <w:r w:rsidRPr="000D68EE">
              <w:rPr>
                <w:rFonts w:asciiTheme="minorHAnsi" w:hAnsiTheme="minorHAnsi" w:cstheme="minorHAnsi"/>
              </w:rPr>
              <w:t xml:space="preserve"> we had the below business challenges.</w:t>
            </w:r>
          </w:p>
          <w:p w14:paraId="6BEE7561" w14:textId="1B982FC8" w:rsidR="008C7639" w:rsidRDefault="008C7639" w:rsidP="008C7639">
            <w:pPr>
              <w:pStyle w:val="PlainText"/>
              <w:numPr>
                <w:ilvl w:val="0"/>
                <w:numId w:val="29"/>
              </w:numPr>
              <w:jc w:val="both"/>
              <w:rPr>
                <w:rFonts w:asciiTheme="minorHAnsi" w:hAnsiTheme="minorHAnsi" w:cstheme="minorHAnsi"/>
              </w:rPr>
            </w:pPr>
            <w:r w:rsidRPr="000D68EE">
              <w:rPr>
                <w:rFonts w:asciiTheme="minorHAnsi" w:hAnsiTheme="minorHAnsi" w:cstheme="minorHAnsi"/>
              </w:rPr>
              <w:t>Lengthy Training: Onboarding new agents and getting them up to speed on annuity products is time-consuming and resource intensive</w:t>
            </w:r>
            <w:r>
              <w:rPr>
                <w:rFonts w:asciiTheme="minorHAnsi" w:hAnsiTheme="minorHAnsi" w:cstheme="minorHAnsi"/>
              </w:rPr>
              <w:t>.</w:t>
            </w:r>
          </w:p>
          <w:p w14:paraId="0452C36E" w14:textId="6489661F" w:rsidR="008C7639" w:rsidRDefault="008C7639" w:rsidP="008C7639">
            <w:pPr>
              <w:pStyle w:val="PlainText"/>
              <w:numPr>
                <w:ilvl w:val="0"/>
                <w:numId w:val="29"/>
              </w:numPr>
              <w:jc w:val="both"/>
              <w:rPr>
                <w:rFonts w:asciiTheme="minorHAnsi" w:hAnsiTheme="minorHAnsi" w:cstheme="minorHAnsi"/>
              </w:rPr>
            </w:pPr>
            <w:r w:rsidRPr="000D68EE">
              <w:rPr>
                <w:rFonts w:asciiTheme="minorHAnsi" w:hAnsiTheme="minorHAnsi" w:cstheme="minorHAnsi"/>
              </w:rPr>
              <w:t>Enabling Self-Service for Customers: Limited self-service capabilities hinder customers' ability to find the right product fit, leading to a surge in call center volume.</w:t>
            </w:r>
          </w:p>
          <w:p w14:paraId="77FB1EF5" w14:textId="769DDF25" w:rsidR="008C7639" w:rsidRDefault="008C7639" w:rsidP="008C7639">
            <w:pPr>
              <w:pStyle w:val="PlainText"/>
              <w:numPr>
                <w:ilvl w:val="0"/>
                <w:numId w:val="29"/>
              </w:numPr>
              <w:jc w:val="both"/>
              <w:rPr>
                <w:rFonts w:asciiTheme="minorHAnsi" w:hAnsiTheme="minorHAnsi" w:cstheme="minorHAnsi"/>
              </w:rPr>
            </w:pPr>
            <w:r w:rsidRPr="000D68EE">
              <w:rPr>
                <w:rFonts w:asciiTheme="minorHAnsi" w:hAnsiTheme="minorHAnsi" w:cstheme="minorHAnsi"/>
              </w:rPr>
              <w:t>Difficulty in finding accurate information quickly: Call center agents have difficulty in finding accurate details quickly to assist customers</w:t>
            </w:r>
            <w:r>
              <w:rPr>
                <w:rFonts w:asciiTheme="minorHAnsi" w:hAnsiTheme="minorHAnsi" w:cstheme="minorHAnsi"/>
              </w:rPr>
              <w:t>.</w:t>
            </w:r>
          </w:p>
          <w:p w14:paraId="3E890AD0" w14:textId="0933EF45" w:rsidR="008C7639" w:rsidRDefault="008C7639" w:rsidP="008C7639">
            <w:pPr>
              <w:pStyle w:val="PlainText"/>
              <w:numPr>
                <w:ilvl w:val="0"/>
                <w:numId w:val="29"/>
              </w:numPr>
              <w:jc w:val="both"/>
              <w:rPr>
                <w:rFonts w:asciiTheme="minorHAnsi" w:hAnsiTheme="minorHAnsi" w:cstheme="minorHAnsi"/>
              </w:rPr>
            </w:pPr>
            <w:r w:rsidRPr="000D68EE">
              <w:rPr>
                <w:rFonts w:asciiTheme="minorHAnsi" w:hAnsiTheme="minorHAnsi" w:cstheme="minorHAnsi"/>
              </w:rPr>
              <w:t>Lengthy timeline: Enhanced solution to incorporate new federal rule changes and product additions, requiring updates to the knowledge repository and potentially adjustments of existing solutions. Validation of these changes is crucial for ensuring compliance and efficacy.</w:t>
            </w:r>
          </w:p>
          <w:p w14:paraId="1D1ABE8D" w14:textId="6D45A808" w:rsidR="008C7639" w:rsidRDefault="008C7639" w:rsidP="008C7639">
            <w:pPr>
              <w:pStyle w:val="PlainText"/>
              <w:numPr>
                <w:ilvl w:val="0"/>
                <w:numId w:val="29"/>
              </w:numPr>
              <w:jc w:val="both"/>
              <w:rPr>
                <w:rFonts w:asciiTheme="minorHAnsi" w:hAnsiTheme="minorHAnsi" w:cstheme="minorHAnsi"/>
              </w:rPr>
            </w:pPr>
            <w:r w:rsidRPr="000D68EE">
              <w:rPr>
                <w:rFonts w:asciiTheme="minorHAnsi" w:hAnsiTheme="minorHAnsi" w:cstheme="minorHAnsi"/>
              </w:rPr>
              <w:t>Inconsistent Service: Knowledge gaps erode customer trust and satisfaction, driving churn and impacting revenue.</w:t>
            </w:r>
          </w:p>
          <w:p w14:paraId="350A708A" w14:textId="77777777" w:rsidR="008C7639" w:rsidRDefault="008C7639" w:rsidP="006F561A">
            <w:pPr>
              <w:pStyle w:val="PlainText"/>
              <w:jc w:val="both"/>
              <w:rPr>
                <w:rFonts w:asciiTheme="minorHAnsi" w:hAnsiTheme="minorHAnsi" w:cstheme="minorHAnsi"/>
              </w:rPr>
            </w:pPr>
          </w:p>
          <w:p w14:paraId="07810C82" w14:textId="4D5EBAD3" w:rsidR="006F561A" w:rsidRPr="000D68EE" w:rsidRDefault="000D68EE" w:rsidP="006F561A">
            <w:pPr>
              <w:pStyle w:val="PlainText"/>
              <w:jc w:val="both"/>
              <w:rPr>
                <w:rFonts w:asciiTheme="minorHAnsi" w:hAnsiTheme="minorHAnsi" w:cstheme="minorHAnsi"/>
                <w:bCs/>
                <w:snapToGrid w:val="0"/>
                <w:kern w:val="28"/>
              </w:rPr>
            </w:pPr>
            <w:r w:rsidRPr="000D68EE">
              <w:rPr>
                <w:rFonts w:asciiTheme="minorHAnsi" w:hAnsiTheme="minorHAnsi" w:cstheme="minorHAnsi"/>
              </w:rPr>
              <w:t xml:space="preserve">With the implementation of the smart Annuity </w:t>
            </w:r>
            <w:r w:rsidR="008C7639" w:rsidRPr="000D68EE">
              <w:rPr>
                <w:rFonts w:asciiTheme="minorHAnsi" w:hAnsiTheme="minorHAnsi" w:cstheme="minorHAnsi"/>
              </w:rPr>
              <w:t>Assistant,</w:t>
            </w:r>
            <w:r w:rsidRPr="000D68EE">
              <w:rPr>
                <w:rFonts w:asciiTheme="minorHAnsi" w:hAnsiTheme="minorHAnsi" w:cstheme="minorHAnsi"/>
              </w:rPr>
              <w:t xml:space="preserve"> we </w:t>
            </w:r>
            <w:r w:rsidR="00223C2E" w:rsidRPr="000D68EE">
              <w:rPr>
                <w:rFonts w:asciiTheme="minorHAnsi" w:hAnsiTheme="minorHAnsi" w:cstheme="minorHAnsi"/>
              </w:rPr>
              <w:t>can</w:t>
            </w:r>
            <w:r w:rsidRPr="000D68EE">
              <w:rPr>
                <w:rFonts w:asciiTheme="minorHAnsi" w:hAnsiTheme="minorHAnsi" w:cstheme="minorHAnsi"/>
              </w:rPr>
              <w:t xml:space="preserve"> overcome all the </w:t>
            </w:r>
            <w:r w:rsidR="008C7639" w:rsidRPr="000D68EE">
              <w:rPr>
                <w:rFonts w:asciiTheme="minorHAnsi" w:hAnsiTheme="minorHAnsi" w:cstheme="minorHAnsi"/>
              </w:rPr>
              <w:t>above-mentioned</w:t>
            </w:r>
            <w:r w:rsidRPr="000D68EE">
              <w:rPr>
                <w:rFonts w:asciiTheme="minorHAnsi" w:hAnsiTheme="minorHAnsi" w:cstheme="minorHAnsi"/>
              </w:rPr>
              <w:t xml:space="preserve"> challenges and now users can chat with the assistants to get answers to common FAQ’s and product </w:t>
            </w:r>
            <w:r w:rsidR="008C7639" w:rsidRPr="000D68EE">
              <w:rPr>
                <w:rFonts w:asciiTheme="minorHAnsi" w:hAnsiTheme="minorHAnsi" w:cstheme="minorHAnsi"/>
              </w:rPr>
              <w:t>information</w:t>
            </w:r>
            <w:r w:rsidRPr="000D68EE">
              <w:rPr>
                <w:rFonts w:asciiTheme="minorHAnsi" w:hAnsiTheme="minorHAnsi" w:cstheme="minorHAnsi"/>
              </w:rPr>
              <w:t xml:space="preserve"> with minimum time and with utmost accuracy.</w:t>
            </w:r>
          </w:p>
        </w:tc>
      </w:tr>
      <w:tr w:rsidR="006F561A" w:rsidRPr="00393AF9" w14:paraId="7AEC8049" w14:textId="77777777">
        <w:trPr>
          <w:trHeight w:val="332"/>
        </w:trPr>
        <w:tc>
          <w:tcPr>
            <w:tcW w:w="2212" w:type="dxa"/>
          </w:tcPr>
          <w:p w14:paraId="58C1653F" w14:textId="77777777" w:rsidR="006F561A" w:rsidRPr="00393AF9" w:rsidRDefault="006F561A" w:rsidP="006F561A">
            <w:pPr>
              <w:pStyle w:val="PlainText"/>
              <w:jc w:val="both"/>
              <w:rPr>
                <w:rFonts w:asciiTheme="minorHAnsi" w:eastAsia="Arial" w:hAnsiTheme="minorHAnsi" w:cstheme="minorHAnsi"/>
                <w:bCs/>
              </w:rPr>
            </w:pPr>
            <w:r w:rsidRPr="00393AF9">
              <w:rPr>
                <w:rFonts w:asciiTheme="minorHAnsi" w:eastAsia="Arial" w:hAnsiTheme="minorHAnsi" w:cstheme="minorHAnsi"/>
                <w:bCs/>
              </w:rPr>
              <w:t>Responsibilities</w:t>
            </w:r>
          </w:p>
        </w:tc>
        <w:tc>
          <w:tcPr>
            <w:tcW w:w="7228" w:type="dxa"/>
          </w:tcPr>
          <w:p w14:paraId="2487F7FC" w14:textId="77777777" w:rsidR="00EE246C" w:rsidRPr="00414C1D" w:rsidRDefault="00EE246C" w:rsidP="00EE246C">
            <w:pPr>
              <w:pStyle w:val="PlainText"/>
              <w:numPr>
                <w:ilvl w:val="0"/>
                <w:numId w:val="30"/>
              </w:numPr>
              <w:jc w:val="both"/>
              <w:rPr>
                <w:rStyle w:val="normaltextrun"/>
                <w:rFonts w:asciiTheme="minorHAnsi" w:hAnsiTheme="minorHAnsi" w:cstheme="minorHAnsi"/>
              </w:rPr>
            </w:pPr>
            <w:r w:rsidRPr="00414C1D">
              <w:rPr>
                <w:rFonts w:asciiTheme="minorHAnsi" w:hAnsiTheme="minorHAnsi" w:cstheme="minorHAnsi"/>
              </w:rPr>
              <w:t>Connect with Cognizant leadership and Gen AI team members to understand and discuss the requirements and their possible solutions.</w:t>
            </w:r>
          </w:p>
          <w:p w14:paraId="56FD15C0" w14:textId="77777777" w:rsidR="00EE246C" w:rsidRPr="00B03934" w:rsidRDefault="00EE246C" w:rsidP="00EE246C">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Understand the business requirements.</w:t>
            </w:r>
          </w:p>
          <w:p w14:paraId="46384E4D" w14:textId="77777777" w:rsidR="00EE246C" w:rsidRPr="00B03934" w:rsidRDefault="00EE246C" w:rsidP="00EE246C">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 xml:space="preserve">Develop the services and implement the business logic. </w:t>
            </w:r>
          </w:p>
          <w:p w14:paraId="7920BADC" w14:textId="77777777" w:rsidR="00EE246C" w:rsidRPr="00084B46" w:rsidRDefault="00EE246C" w:rsidP="00EE246C">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Fixing issues raised at testing.</w:t>
            </w:r>
          </w:p>
          <w:p w14:paraId="77AD706C" w14:textId="77777777" w:rsidR="00EE246C" w:rsidRPr="00084B46" w:rsidRDefault="00EE246C" w:rsidP="00EE246C">
            <w:pPr>
              <w:pStyle w:val="PlainText"/>
              <w:numPr>
                <w:ilvl w:val="0"/>
                <w:numId w:val="30"/>
              </w:numPr>
              <w:jc w:val="both"/>
              <w:rPr>
                <w:rFonts w:asciiTheme="minorHAnsi" w:hAnsiTheme="minorHAnsi" w:cstheme="minorHAnsi"/>
              </w:rPr>
            </w:pPr>
            <w:r w:rsidRPr="00084B46">
              <w:rPr>
                <w:rFonts w:asciiTheme="minorHAnsi" w:hAnsiTheme="minorHAnsi" w:cstheme="minorHAnsi"/>
              </w:rPr>
              <w:t>Track the progress of daily work and make sure to deliver on time as promised.</w:t>
            </w:r>
          </w:p>
          <w:p w14:paraId="53BECBA8" w14:textId="77777777" w:rsidR="00EE246C" w:rsidRPr="00084B46" w:rsidRDefault="00EE246C" w:rsidP="00EE246C">
            <w:pPr>
              <w:pStyle w:val="PlainText"/>
              <w:numPr>
                <w:ilvl w:val="0"/>
                <w:numId w:val="30"/>
              </w:numPr>
              <w:jc w:val="both"/>
              <w:rPr>
                <w:rFonts w:asciiTheme="minorHAnsi" w:hAnsiTheme="minorHAnsi" w:cstheme="minorHAnsi"/>
              </w:rPr>
            </w:pPr>
            <w:r w:rsidRPr="00084B46">
              <w:rPr>
                <w:rFonts w:asciiTheme="minorHAnsi" w:hAnsiTheme="minorHAnsi" w:cstheme="minorHAnsi"/>
              </w:rPr>
              <w:t>Help the team in case of any technical challenges or decision making.</w:t>
            </w:r>
          </w:p>
          <w:p w14:paraId="5997BF93" w14:textId="77777777" w:rsidR="00EE246C" w:rsidRDefault="00EE246C" w:rsidP="00EE246C">
            <w:pPr>
              <w:pStyle w:val="PlainText"/>
              <w:numPr>
                <w:ilvl w:val="0"/>
                <w:numId w:val="30"/>
              </w:numPr>
              <w:jc w:val="both"/>
              <w:rPr>
                <w:rFonts w:asciiTheme="minorHAnsi" w:hAnsiTheme="minorHAnsi" w:cstheme="minorHAnsi"/>
              </w:rPr>
            </w:pPr>
            <w:r w:rsidRPr="00084B46">
              <w:rPr>
                <w:rFonts w:asciiTheme="minorHAnsi" w:hAnsiTheme="minorHAnsi" w:cstheme="minorHAnsi"/>
              </w:rPr>
              <w:t>Perform the code and document review and make sure feedback are taken care.</w:t>
            </w:r>
          </w:p>
          <w:p w14:paraId="45FFA1BC" w14:textId="6BF082B1" w:rsidR="006F561A" w:rsidRPr="00EE246C" w:rsidRDefault="00EE246C" w:rsidP="00EE246C">
            <w:pPr>
              <w:pStyle w:val="PlainText"/>
              <w:numPr>
                <w:ilvl w:val="0"/>
                <w:numId w:val="30"/>
              </w:numPr>
              <w:jc w:val="both"/>
              <w:rPr>
                <w:rFonts w:asciiTheme="minorHAnsi" w:hAnsiTheme="minorHAnsi" w:cstheme="minorHAnsi"/>
              </w:rPr>
            </w:pPr>
            <w:r w:rsidRPr="00EE246C">
              <w:rPr>
                <w:rFonts w:asciiTheme="minorHAnsi" w:hAnsiTheme="minorHAnsi" w:cstheme="minorHAnsi"/>
              </w:rPr>
              <w:t>Committing the codebase to Azure DevOps.</w:t>
            </w:r>
          </w:p>
        </w:tc>
      </w:tr>
      <w:tr w:rsidR="006F561A" w:rsidRPr="00393AF9" w14:paraId="71CC7C94" w14:textId="77777777">
        <w:trPr>
          <w:trHeight w:val="332"/>
        </w:trPr>
        <w:tc>
          <w:tcPr>
            <w:tcW w:w="2212" w:type="dxa"/>
          </w:tcPr>
          <w:p w14:paraId="668D43EC" w14:textId="45E9D1B1" w:rsidR="006F561A" w:rsidRPr="00393AF9" w:rsidRDefault="006F561A" w:rsidP="006F561A">
            <w:pPr>
              <w:pStyle w:val="PlainText"/>
              <w:jc w:val="both"/>
              <w:rPr>
                <w:rFonts w:asciiTheme="minorHAnsi" w:eastAsia="Arial" w:hAnsiTheme="minorHAnsi" w:cstheme="minorHAnsi"/>
                <w:bCs/>
              </w:rPr>
            </w:pPr>
            <w:r w:rsidRPr="00A874FB">
              <w:rPr>
                <w:rFonts w:asciiTheme="minorHAnsi" w:eastAsia="Arial" w:hAnsiTheme="minorHAnsi" w:cstheme="minorHAnsi"/>
                <w:bCs/>
              </w:rPr>
              <w:t>Achievement</w:t>
            </w:r>
          </w:p>
        </w:tc>
        <w:tc>
          <w:tcPr>
            <w:tcW w:w="7228" w:type="dxa"/>
          </w:tcPr>
          <w:p w14:paraId="5473994A" w14:textId="796D4E51" w:rsidR="006F561A" w:rsidRPr="00A32546" w:rsidRDefault="00004C3F" w:rsidP="00A32546">
            <w:pPr>
              <w:pStyle w:val="ListParagraph"/>
              <w:numPr>
                <w:ilvl w:val="0"/>
                <w:numId w:val="31"/>
              </w:numPr>
              <w:suppressAutoHyphens w:val="0"/>
              <w:autoSpaceDE w:val="0"/>
              <w:autoSpaceDN w:val="0"/>
              <w:adjustRightInd w:val="0"/>
              <w:contextualSpacing/>
              <w:jc w:val="both"/>
              <w:rPr>
                <w:rFonts w:asciiTheme="minorHAnsi" w:hAnsiTheme="minorHAnsi" w:cstheme="minorHAnsi"/>
              </w:rPr>
            </w:pPr>
            <w:r w:rsidRPr="00A32546">
              <w:rPr>
                <w:rFonts w:asciiTheme="minorHAnsi" w:hAnsiTheme="minorHAnsi" w:cstheme="minorHAnsi"/>
              </w:rPr>
              <w:t>Got appreciation from Cognizant leadership.</w:t>
            </w:r>
          </w:p>
        </w:tc>
      </w:tr>
    </w:tbl>
    <w:p w14:paraId="0F85815A" w14:textId="77777777" w:rsidR="00727D85" w:rsidRDefault="00727D85" w:rsidP="00727D85">
      <w:pPr>
        <w:ind w:right="-36"/>
        <w:rPr>
          <w:rFonts w:ascii="Verdana" w:eastAsia="Arial Unicode MS" w:hAnsi="Verdana" w:cs="Verdana"/>
          <w:sz w:val="16"/>
          <w:szCs w:val="16"/>
        </w:rPr>
      </w:pPr>
    </w:p>
    <w:p w14:paraId="36459E55" w14:textId="054E2841" w:rsidR="00464E1E" w:rsidRDefault="00464E1E" w:rsidP="00464E1E">
      <w:pPr>
        <w:jc w:val="both"/>
        <w:rPr>
          <w:rFonts w:asciiTheme="minorHAnsi" w:eastAsia="Arial" w:hAnsiTheme="minorHAnsi" w:cstheme="minorHAnsi"/>
          <w:b/>
          <w:bCs/>
          <w:sz w:val="22"/>
          <w:szCs w:val="22"/>
        </w:rPr>
      </w:pPr>
      <w:r>
        <w:rPr>
          <w:rFonts w:asciiTheme="minorHAnsi" w:eastAsia="Arial" w:hAnsiTheme="minorHAnsi" w:cstheme="minorHAnsi"/>
          <w:b/>
          <w:bCs/>
          <w:sz w:val="22"/>
          <w:szCs w:val="22"/>
        </w:rPr>
        <w:t>Project #3</w:t>
      </w:r>
    </w:p>
    <w:p w14:paraId="27D7F5C0" w14:textId="77777777" w:rsidR="00464E1E" w:rsidRPr="00393AF9" w:rsidRDefault="00464E1E" w:rsidP="00464E1E">
      <w:pPr>
        <w:jc w:val="both"/>
        <w:rPr>
          <w:rFonts w:asciiTheme="minorHAnsi" w:eastAsia="Arial" w:hAnsiTheme="minorHAnsi" w:cstheme="min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228"/>
      </w:tblGrid>
      <w:tr w:rsidR="00464E1E" w:rsidRPr="00393AF9" w14:paraId="13C3C857" w14:textId="77777777">
        <w:trPr>
          <w:trHeight w:val="467"/>
        </w:trPr>
        <w:tc>
          <w:tcPr>
            <w:tcW w:w="2212" w:type="dxa"/>
          </w:tcPr>
          <w:p w14:paraId="22FB9C8C" w14:textId="77777777" w:rsidR="00464E1E" w:rsidRPr="00393AF9" w:rsidRDefault="00464E1E">
            <w:pPr>
              <w:pStyle w:val="PlainText"/>
              <w:jc w:val="both"/>
              <w:rPr>
                <w:rFonts w:asciiTheme="minorHAnsi" w:eastAsia="Arial" w:hAnsiTheme="minorHAnsi" w:cstheme="minorHAnsi"/>
                <w:bCs/>
              </w:rPr>
            </w:pPr>
            <w:r>
              <w:rPr>
                <w:rFonts w:asciiTheme="minorHAnsi" w:eastAsia="Arial" w:hAnsiTheme="minorHAnsi" w:cstheme="minorHAnsi"/>
                <w:bCs/>
              </w:rPr>
              <w:t>Project Name</w:t>
            </w:r>
          </w:p>
        </w:tc>
        <w:tc>
          <w:tcPr>
            <w:tcW w:w="7228" w:type="dxa"/>
          </w:tcPr>
          <w:p w14:paraId="29B15983" w14:textId="0D78E517" w:rsidR="00464E1E" w:rsidRPr="005C22E6" w:rsidRDefault="00464E1E">
            <w:pPr>
              <w:rPr>
                <w:rFonts w:asciiTheme="minorHAnsi" w:hAnsiTheme="minorHAnsi" w:cstheme="minorHAnsi"/>
                <w:b/>
                <w:bCs/>
                <w:lang w:eastAsia="en-US"/>
              </w:rPr>
            </w:pPr>
            <w:r>
              <w:rPr>
                <w:rFonts w:asciiTheme="minorHAnsi" w:hAnsiTheme="minorHAnsi" w:cstheme="minorHAnsi"/>
                <w:b/>
                <w:bCs/>
              </w:rPr>
              <w:t xml:space="preserve">DTMS </w:t>
            </w:r>
            <w:r w:rsidR="00295325">
              <w:rPr>
                <w:rFonts w:asciiTheme="minorHAnsi" w:hAnsiTheme="minorHAnsi" w:cstheme="minorHAnsi"/>
                <w:b/>
                <w:bCs/>
              </w:rPr>
              <w:t>D</w:t>
            </w:r>
            <w:r>
              <w:rPr>
                <w:rFonts w:asciiTheme="minorHAnsi" w:hAnsiTheme="minorHAnsi" w:cstheme="minorHAnsi"/>
                <w:b/>
                <w:bCs/>
              </w:rPr>
              <w:t>ocument Generator</w:t>
            </w:r>
          </w:p>
        </w:tc>
      </w:tr>
      <w:tr w:rsidR="00464E1E" w:rsidRPr="00393AF9" w14:paraId="424E67DA" w14:textId="77777777">
        <w:trPr>
          <w:trHeight w:val="440"/>
        </w:trPr>
        <w:tc>
          <w:tcPr>
            <w:tcW w:w="2212" w:type="dxa"/>
          </w:tcPr>
          <w:p w14:paraId="58E96B99" w14:textId="77777777" w:rsidR="00464E1E" w:rsidRPr="00393AF9" w:rsidRDefault="00464E1E">
            <w:pPr>
              <w:pStyle w:val="PlainText"/>
              <w:jc w:val="both"/>
              <w:rPr>
                <w:rFonts w:asciiTheme="minorHAnsi" w:eastAsia="Arial" w:hAnsiTheme="minorHAnsi" w:cstheme="minorHAnsi"/>
                <w:bCs/>
              </w:rPr>
            </w:pPr>
            <w:r w:rsidRPr="00393AF9">
              <w:rPr>
                <w:rFonts w:asciiTheme="minorHAnsi" w:eastAsia="Arial" w:hAnsiTheme="minorHAnsi" w:cstheme="minorHAnsi"/>
                <w:bCs/>
              </w:rPr>
              <w:t>Client</w:t>
            </w:r>
          </w:p>
        </w:tc>
        <w:tc>
          <w:tcPr>
            <w:tcW w:w="7228" w:type="dxa"/>
          </w:tcPr>
          <w:p w14:paraId="0DD1BD0E" w14:textId="053C4E9C" w:rsidR="00464E1E" w:rsidRPr="002061B8" w:rsidRDefault="00464E1E">
            <w:pPr>
              <w:rPr>
                <w:rFonts w:asciiTheme="minorHAnsi" w:hAnsiTheme="minorHAnsi" w:cstheme="minorHAnsi"/>
                <w:lang w:eastAsia="en-US"/>
              </w:rPr>
            </w:pPr>
            <w:r>
              <w:rPr>
                <w:rFonts w:asciiTheme="minorHAnsi" w:hAnsiTheme="minorHAnsi" w:cstheme="minorHAnsi"/>
              </w:rPr>
              <w:t xml:space="preserve">GSK (GlaxoSmithKline) </w:t>
            </w:r>
            <w:r w:rsidR="00593149">
              <w:rPr>
                <w:rFonts w:asciiTheme="minorHAnsi" w:hAnsiTheme="minorHAnsi" w:cstheme="minorHAnsi"/>
              </w:rPr>
              <w:t>Pharmaceuticals</w:t>
            </w:r>
          </w:p>
        </w:tc>
      </w:tr>
      <w:tr w:rsidR="00464E1E" w:rsidRPr="00393AF9" w14:paraId="37B0B24F" w14:textId="77777777">
        <w:trPr>
          <w:trHeight w:val="440"/>
        </w:trPr>
        <w:tc>
          <w:tcPr>
            <w:tcW w:w="2212" w:type="dxa"/>
          </w:tcPr>
          <w:p w14:paraId="54F2DEA6" w14:textId="77777777" w:rsidR="00464E1E" w:rsidRPr="00393AF9" w:rsidRDefault="00464E1E">
            <w:pPr>
              <w:pStyle w:val="PlainText"/>
              <w:jc w:val="both"/>
              <w:rPr>
                <w:rFonts w:asciiTheme="minorHAnsi" w:eastAsia="Arial" w:hAnsiTheme="minorHAnsi" w:cstheme="minorHAnsi"/>
                <w:bCs/>
              </w:rPr>
            </w:pPr>
            <w:r>
              <w:rPr>
                <w:rFonts w:asciiTheme="minorHAnsi" w:eastAsia="Arial" w:hAnsiTheme="minorHAnsi" w:cstheme="minorHAnsi"/>
                <w:bCs/>
              </w:rPr>
              <w:t>Project Type</w:t>
            </w:r>
          </w:p>
        </w:tc>
        <w:tc>
          <w:tcPr>
            <w:tcW w:w="7228" w:type="dxa"/>
          </w:tcPr>
          <w:p w14:paraId="045478F3" w14:textId="7D428222" w:rsidR="00464E1E" w:rsidRDefault="000C6B84">
            <w:pPr>
              <w:pStyle w:val="PlainText"/>
              <w:jc w:val="both"/>
              <w:rPr>
                <w:rFonts w:asciiTheme="minorHAnsi" w:hAnsiTheme="minorHAnsi" w:cstheme="minorHAnsi"/>
              </w:rPr>
            </w:pPr>
            <w:r>
              <w:rPr>
                <w:rFonts w:asciiTheme="minorHAnsi" w:hAnsiTheme="minorHAnsi" w:cstheme="minorHAnsi"/>
              </w:rPr>
              <w:t xml:space="preserve">GSK </w:t>
            </w:r>
            <w:r w:rsidR="00464E1E">
              <w:rPr>
                <w:rFonts w:asciiTheme="minorHAnsi" w:hAnsiTheme="minorHAnsi" w:cstheme="minorHAnsi"/>
              </w:rPr>
              <w:t>Research &amp; Development</w:t>
            </w:r>
            <w:r>
              <w:rPr>
                <w:rFonts w:asciiTheme="minorHAnsi" w:hAnsiTheme="minorHAnsi" w:cstheme="minorHAnsi"/>
              </w:rPr>
              <w:t xml:space="preserve"> Tech</w:t>
            </w:r>
          </w:p>
        </w:tc>
      </w:tr>
      <w:tr w:rsidR="00464E1E" w:rsidRPr="00393AF9" w14:paraId="3CFC270B" w14:textId="77777777">
        <w:trPr>
          <w:trHeight w:val="440"/>
        </w:trPr>
        <w:tc>
          <w:tcPr>
            <w:tcW w:w="2212" w:type="dxa"/>
          </w:tcPr>
          <w:p w14:paraId="10B544BD" w14:textId="77777777" w:rsidR="00464E1E" w:rsidRPr="00393AF9" w:rsidRDefault="00464E1E">
            <w:pPr>
              <w:pStyle w:val="PlainText"/>
              <w:jc w:val="both"/>
              <w:rPr>
                <w:rFonts w:asciiTheme="minorHAnsi" w:eastAsia="Arial" w:hAnsiTheme="minorHAnsi" w:cstheme="minorHAnsi"/>
                <w:bCs/>
              </w:rPr>
            </w:pPr>
            <w:r w:rsidRPr="00393AF9">
              <w:rPr>
                <w:rFonts w:asciiTheme="minorHAnsi" w:eastAsia="Arial" w:hAnsiTheme="minorHAnsi" w:cstheme="minorHAnsi"/>
                <w:bCs/>
              </w:rPr>
              <w:t>Role</w:t>
            </w:r>
          </w:p>
        </w:tc>
        <w:tc>
          <w:tcPr>
            <w:tcW w:w="7228" w:type="dxa"/>
          </w:tcPr>
          <w:p w14:paraId="151AB771" w14:textId="35C9018A" w:rsidR="00464E1E" w:rsidRPr="00393AF9" w:rsidRDefault="00B81FAC">
            <w:pPr>
              <w:pStyle w:val="PlainText"/>
              <w:jc w:val="both"/>
              <w:rPr>
                <w:rFonts w:asciiTheme="minorHAnsi" w:eastAsia="Arial" w:hAnsiTheme="minorHAnsi" w:cstheme="minorHAnsi"/>
              </w:rPr>
            </w:pPr>
            <w:r>
              <w:rPr>
                <w:rFonts w:asciiTheme="minorHAnsi" w:eastAsia="Arial" w:hAnsiTheme="minorHAnsi" w:cstheme="minorHAnsi"/>
              </w:rPr>
              <w:t xml:space="preserve">GenAI </w:t>
            </w:r>
            <w:r w:rsidR="00464E1E">
              <w:rPr>
                <w:rFonts w:asciiTheme="minorHAnsi" w:eastAsia="Arial" w:hAnsiTheme="minorHAnsi" w:cstheme="minorHAnsi"/>
              </w:rPr>
              <w:t>Developer</w:t>
            </w:r>
          </w:p>
        </w:tc>
      </w:tr>
      <w:tr w:rsidR="00464E1E" w:rsidRPr="00393AF9" w14:paraId="4B4C10FD" w14:textId="77777777">
        <w:trPr>
          <w:trHeight w:val="681"/>
        </w:trPr>
        <w:tc>
          <w:tcPr>
            <w:tcW w:w="2212" w:type="dxa"/>
          </w:tcPr>
          <w:p w14:paraId="3072A54B" w14:textId="77777777" w:rsidR="00464E1E" w:rsidRDefault="00464E1E">
            <w:pPr>
              <w:pStyle w:val="PlainText"/>
              <w:jc w:val="both"/>
              <w:rPr>
                <w:rFonts w:asciiTheme="minorHAnsi" w:eastAsia="Arial" w:hAnsiTheme="minorHAnsi" w:cstheme="minorHAnsi"/>
                <w:bCs/>
              </w:rPr>
            </w:pPr>
            <w:r>
              <w:rPr>
                <w:rFonts w:asciiTheme="minorHAnsi" w:eastAsia="Arial" w:hAnsiTheme="minorHAnsi" w:cstheme="minorHAnsi"/>
                <w:bCs/>
              </w:rPr>
              <w:t>Duration</w:t>
            </w:r>
          </w:p>
        </w:tc>
        <w:tc>
          <w:tcPr>
            <w:tcW w:w="7228" w:type="dxa"/>
          </w:tcPr>
          <w:p w14:paraId="393BEEFC" w14:textId="0DB8F306" w:rsidR="00464E1E" w:rsidRPr="0087094F" w:rsidRDefault="00B81FAC">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6</w:t>
            </w:r>
            <w:r w:rsidR="00464E1E">
              <w:rPr>
                <w:rFonts w:asciiTheme="minorHAnsi" w:hAnsiTheme="minorHAnsi" w:cstheme="minorHAnsi"/>
                <w:bCs/>
                <w:snapToGrid w:val="0"/>
                <w:kern w:val="28"/>
              </w:rPr>
              <w:t xml:space="preserve"> months</w:t>
            </w:r>
          </w:p>
        </w:tc>
      </w:tr>
      <w:tr w:rsidR="00464E1E" w:rsidRPr="00393AF9" w14:paraId="72DDEE0B" w14:textId="77777777">
        <w:trPr>
          <w:trHeight w:val="681"/>
        </w:trPr>
        <w:tc>
          <w:tcPr>
            <w:tcW w:w="2212" w:type="dxa"/>
          </w:tcPr>
          <w:p w14:paraId="403492C7" w14:textId="77777777" w:rsidR="00464E1E" w:rsidRPr="00393AF9" w:rsidRDefault="00464E1E">
            <w:pPr>
              <w:pStyle w:val="PlainText"/>
              <w:jc w:val="both"/>
              <w:rPr>
                <w:rFonts w:asciiTheme="minorHAnsi" w:eastAsia="Arial" w:hAnsiTheme="minorHAnsi" w:cstheme="minorHAnsi"/>
                <w:bCs/>
              </w:rPr>
            </w:pPr>
            <w:r>
              <w:rPr>
                <w:rFonts w:asciiTheme="minorHAnsi" w:eastAsia="Arial" w:hAnsiTheme="minorHAnsi" w:cstheme="minorHAnsi"/>
                <w:bCs/>
              </w:rPr>
              <w:lastRenderedPageBreak/>
              <w:t>Platform</w:t>
            </w:r>
          </w:p>
        </w:tc>
        <w:tc>
          <w:tcPr>
            <w:tcW w:w="7228" w:type="dxa"/>
          </w:tcPr>
          <w:p w14:paraId="3BEFA01B" w14:textId="51A1E273" w:rsidR="00464E1E" w:rsidRPr="0087094F" w:rsidRDefault="00464E1E">
            <w:pPr>
              <w:pStyle w:val="PlainText"/>
              <w:jc w:val="both"/>
              <w:rPr>
                <w:rFonts w:asciiTheme="minorHAnsi" w:hAnsiTheme="minorHAnsi" w:cstheme="minorHAnsi"/>
                <w:bCs/>
                <w:snapToGrid w:val="0"/>
                <w:kern w:val="28"/>
              </w:rPr>
            </w:pPr>
            <w:r>
              <w:rPr>
                <w:rFonts w:asciiTheme="minorHAnsi" w:hAnsiTheme="minorHAnsi" w:cstheme="minorHAnsi"/>
              </w:rPr>
              <w:t>Azure OpenAI</w:t>
            </w:r>
          </w:p>
        </w:tc>
      </w:tr>
      <w:tr w:rsidR="00464E1E" w:rsidRPr="00393AF9" w14:paraId="69DB37D7" w14:textId="77777777">
        <w:trPr>
          <w:trHeight w:val="681"/>
        </w:trPr>
        <w:tc>
          <w:tcPr>
            <w:tcW w:w="2212" w:type="dxa"/>
          </w:tcPr>
          <w:p w14:paraId="47020BB7" w14:textId="77777777" w:rsidR="00464E1E" w:rsidRPr="00393AF9" w:rsidRDefault="00464E1E">
            <w:pPr>
              <w:pStyle w:val="PlainText"/>
              <w:jc w:val="both"/>
              <w:rPr>
                <w:rFonts w:asciiTheme="minorHAnsi" w:eastAsia="Arial" w:hAnsiTheme="minorHAnsi" w:cstheme="minorHAnsi"/>
                <w:bCs/>
              </w:rPr>
            </w:pPr>
            <w:r w:rsidRPr="0087094F">
              <w:rPr>
                <w:rFonts w:asciiTheme="minorHAnsi" w:eastAsia="Arial" w:hAnsiTheme="minorHAnsi" w:cstheme="minorHAnsi"/>
                <w:bCs/>
              </w:rPr>
              <w:t>Languages</w:t>
            </w:r>
          </w:p>
        </w:tc>
        <w:tc>
          <w:tcPr>
            <w:tcW w:w="7228" w:type="dxa"/>
          </w:tcPr>
          <w:p w14:paraId="34883EBA" w14:textId="1BA2AA30" w:rsidR="00464E1E" w:rsidRPr="0087094F" w:rsidRDefault="00464E1E">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 xml:space="preserve">Python, </w:t>
            </w:r>
            <w:r w:rsidR="00593149">
              <w:rPr>
                <w:rFonts w:asciiTheme="minorHAnsi" w:hAnsiTheme="minorHAnsi" w:cstheme="minorHAnsi"/>
                <w:bCs/>
                <w:snapToGrid w:val="0"/>
                <w:kern w:val="28"/>
              </w:rPr>
              <w:t xml:space="preserve">Flask &amp; </w:t>
            </w:r>
            <w:r>
              <w:rPr>
                <w:rFonts w:asciiTheme="minorHAnsi" w:hAnsiTheme="minorHAnsi" w:cstheme="minorHAnsi"/>
                <w:bCs/>
                <w:snapToGrid w:val="0"/>
                <w:kern w:val="28"/>
              </w:rPr>
              <w:t>Fast API Framework</w:t>
            </w:r>
            <w:r w:rsidR="00593149">
              <w:rPr>
                <w:rFonts w:asciiTheme="minorHAnsi" w:hAnsiTheme="minorHAnsi" w:cstheme="minorHAnsi"/>
                <w:bCs/>
                <w:snapToGrid w:val="0"/>
                <w:kern w:val="28"/>
              </w:rPr>
              <w:t>, JavaScript.</w:t>
            </w:r>
          </w:p>
        </w:tc>
      </w:tr>
      <w:tr w:rsidR="00464E1E" w:rsidRPr="00393AF9" w14:paraId="136EDC2D" w14:textId="77777777">
        <w:trPr>
          <w:trHeight w:val="681"/>
        </w:trPr>
        <w:tc>
          <w:tcPr>
            <w:tcW w:w="2212" w:type="dxa"/>
          </w:tcPr>
          <w:p w14:paraId="19FA1DE2" w14:textId="77777777" w:rsidR="00464E1E" w:rsidRPr="00393AF9" w:rsidRDefault="00464E1E">
            <w:pPr>
              <w:pStyle w:val="PlainText"/>
              <w:jc w:val="both"/>
              <w:rPr>
                <w:rFonts w:asciiTheme="minorHAnsi" w:eastAsia="Arial" w:hAnsiTheme="minorHAnsi" w:cstheme="minorHAnsi"/>
                <w:bCs/>
              </w:rPr>
            </w:pPr>
            <w:r w:rsidRPr="0087094F">
              <w:rPr>
                <w:rFonts w:asciiTheme="minorHAnsi" w:eastAsia="Arial" w:hAnsiTheme="minorHAnsi" w:cstheme="minorHAnsi"/>
                <w:bCs/>
              </w:rPr>
              <w:t>Tools</w:t>
            </w:r>
          </w:p>
        </w:tc>
        <w:tc>
          <w:tcPr>
            <w:tcW w:w="7228" w:type="dxa"/>
          </w:tcPr>
          <w:p w14:paraId="2B59145C" w14:textId="67DA4717" w:rsidR="00464E1E" w:rsidRPr="0087094F" w:rsidRDefault="00464E1E">
            <w:pPr>
              <w:pStyle w:val="PlainText"/>
              <w:jc w:val="both"/>
              <w:rPr>
                <w:rFonts w:asciiTheme="minorHAnsi" w:hAnsiTheme="minorHAnsi" w:cstheme="minorHAnsi"/>
                <w:bCs/>
                <w:snapToGrid w:val="0"/>
                <w:kern w:val="28"/>
              </w:rPr>
            </w:pPr>
            <w:r>
              <w:rPr>
                <w:rFonts w:asciiTheme="minorHAnsi" w:hAnsiTheme="minorHAnsi" w:cstheme="minorHAnsi"/>
                <w:bCs/>
                <w:snapToGrid w:val="0"/>
                <w:kern w:val="28"/>
              </w:rPr>
              <w:t>Azure Databricks, Azure blob container, Azure App Services, Visual Studio Code, Postman.</w:t>
            </w:r>
          </w:p>
        </w:tc>
      </w:tr>
      <w:tr w:rsidR="00464E1E" w:rsidRPr="00393AF9" w14:paraId="25BD4969" w14:textId="77777777">
        <w:trPr>
          <w:trHeight w:val="681"/>
        </w:trPr>
        <w:tc>
          <w:tcPr>
            <w:tcW w:w="2212" w:type="dxa"/>
          </w:tcPr>
          <w:p w14:paraId="1F015A27" w14:textId="77777777" w:rsidR="00464E1E" w:rsidRPr="00393AF9" w:rsidRDefault="00464E1E">
            <w:pPr>
              <w:pStyle w:val="PlainText"/>
              <w:jc w:val="both"/>
              <w:rPr>
                <w:rFonts w:asciiTheme="minorHAnsi" w:eastAsia="Arial" w:hAnsiTheme="minorHAnsi" w:cstheme="minorHAnsi"/>
                <w:bCs/>
              </w:rPr>
            </w:pPr>
            <w:r w:rsidRPr="00393AF9">
              <w:rPr>
                <w:rFonts w:asciiTheme="minorHAnsi" w:eastAsia="Arial" w:hAnsiTheme="minorHAnsi" w:cstheme="minorHAnsi"/>
                <w:bCs/>
              </w:rPr>
              <w:t>Project Description:</w:t>
            </w:r>
          </w:p>
        </w:tc>
        <w:tc>
          <w:tcPr>
            <w:tcW w:w="7228" w:type="dxa"/>
          </w:tcPr>
          <w:p w14:paraId="10EA09BF" w14:textId="77777777" w:rsidR="000C6B84" w:rsidRDefault="00F80D27">
            <w:pPr>
              <w:pStyle w:val="PlainText"/>
              <w:jc w:val="both"/>
              <w:rPr>
                <w:rFonts w:asciiTheme="minorHAnsi" w:hAnsiTheme="minorHAnsi" w:cstheme="minorHAnsi"/>
              </w:rPr>
            </w:pPr>
            <w:r w:rsidRPr="00F80D27">
              <w:rPr>
                <w:rFonts w:asciiTheme="minorHAnsi" w:hAnsiTheme="minorHAnsi" w:cstheme="minorHAnsi"/>
              </w:rPr>
              <w:t>DTMS</w:t>
            </w:r>
            <w:r w:rsidR="005A031F">
              <w:rPr>
                <w:rFonts w:asciiTheme="minorHAnsi" w:hAnsiTheme="minorHAnsi" w:cstheme="minorHAnsi"/>
              </w:rPr>
              <w:t xml:space="preserve"> Document Generator</w:t>
            </w:r>
            <w:r w:rsidRPr="00F80D27">
              <w:rPr>
                <w:rFonts w:asciiTheme="minorHAnsi" w:hAnsiTheme="minorHAnsi" w:cstheme="minorHAnsi"/>
              </w:rPr>
              <w:t xml:space="preserve"> is an innovative solution designed to automate and streamline the creation of structured documents across industries. Leveraging Generative AI, the system enables users to generate accurate, contextually relevant, and customized documents in seconds with a single click, eliminating the need for time-consuming manual drafting, formatting, and data entry.</w:t>
            </w:r>
          </w:p>
          <w:p w14:paraId="11EC5FAA" w14:textId="7B874EE1" w:rsidR="00464E1E" w:rsidRDefault="00F80D27">
            <w:pPr>
              <w:pStyle w:val="PlainText"/>
              <w:jc w:val="both"/>
              <w:rPr>
                <w:rFonts w:asciiTheme="minorHAnsi" w:hAnsiTheme="minorHAnsi" w:cstheme="minorHAnsi"/>
              </w:rPr>
            </w:pPr>
            <w:r w:rsidRPr="00F80D27">
              <w:rPr>
                <w:rFonts w:asciiTheme="minorHAnsi" w:hAnsiTheme="minorHAnsi" w:cstheme="minorHAnsi"/>
              </w:rPr>
              <w:t>  </w:t>
            </w:r>
          </w:p>
          <w:p w14:paraId="0D8790E7" w14:textId="123984E9" w:rsidR="005514D5" w:rsidRPr="005514D5" w:rsidRDefault="005514D5" w:rsidP="005514D5">
            <w:pPr>
              <w:pStyle w:val="PlainText"/>
              <w:jc w:val="both"/>
              <w:rPr>
                <w:rFonts w:asciiTheme="minorHAnsi" w:hAnsiTheme="minorHAnsi" w:cstheme="minorHAnsi"/>
                <w:b/>
                <w:bCs/>
              </w:rPr>
            </w:pPr>
            <w:r w:rsidRPr="005514D5">
              <w:rPr>
                <w:rFonts w:asciiTheme="minorHAnsi" w:hAnsiTheme="minorHAnsi" w:cstheme="minorHAnsi"/>
                <w:b/>
                <w:bCs/>
              </w:rPr>
              <w:t>Key Features</w:t>
            </w:r>
          </w:p>
          <w:p w14:paraId="24CEA691" w14:textId="447F047E" w:rsidR="005514D5" w:rsidRPr="005514D5" w:rsidRDefault="005514D5" w:rsidP="005514D5">
            <w:pPr>
              <w:pStyle w:val="PlainText"/>
              <w:jc w:val="both"/>
              <w:rPr>
                <w:rFonts w:asciiTheme="minorHAnsi" w:hAnsiTheme="minorHAnsi" w:cstheme="minorHAnsi"/>
                <w:b/>
                <w:bCs/>
              </w:rPr>
            </w:pPr>
            <w:r w:rsidRPr="005514D5">
              <w:rPr>
                <w:rFonts w:asciiTheme="minorHAnsi" w:hAnsiTheme="minorHAnsi" w:cstheme="minorHAnsi"/>
              </w:rPr>
              <w:t>1</w:t>
            </w:r>
            <w:r w:rsidRPr="005514D5">
              <w:rPr>
                <w:rFonts w:asciiTheme="minorHAnsi" w:hAnsiTheme="minorHAnsi" w:cstheme="minorHAnsi"/>
                <w:b/>
                <w:bCs/>
              </w:rPr>
              <w:t>. One-Click Automation:  </w:t>
            </w:r>
          </w:p>
          <w:p w14:paraId="658E60A1" w14:textId="416B1D50" w:rsidR="005514D5" w:rsidRDefault="005514D5" w:rsidP="005514D5">
            <w:pPr>
              <w:pStyle w:val="PlainText"/>
              <w:jc w:val="both"/>
              <w:rPr>
                <w:rFonts w:asciiTheme="minorHAnsi" w:hAnsiTheme="minorHAnsi" w:cstheme="minorHAnsi"/>
              </w:rPr>
            </w:pPr>
            <w:r w:rsidRPr="005514D5">
              <w:rPr>
                <w:rFonts w:asciiTheme="minorHAnsi" w:hAnsiTheme="minorHAnsi" w:cstheme="minorHAnsi"/>
              </w:rPr>
              <w:t>  Users can generate complete documents instantly by selecting a template</w:t>
            </w:r>
            <w:r w:rsidR="00623DDC">
              <w:rPr>
                <w:rFonts w:asciiTheme="minorHAnsi" w:hAnsiTheme="minorHAnsi" w:cstheme="minorHAnsi"/>
              </w:rPr>
              <w:t xml:space="preserve"> with relevant information. </w:t>
            </w:r>
            <w:r w:rsidRPr="005514D5">
              <w:rPr>
                <w:rFonts w:asciiTheme="minorHAnsi" w:hAnsiTheme="minorHAnsi" w:cstheme="minorHAnsi"/>
              </w:rPr>
              <w:t>Removes repetitive tasks like copy-pasting, formatting, or manually updating templates.</w:t>
            </w:r>
          </w:p>
          <w:p w14:paraId="39302A58" w14:textId="77777777" w:rsidR="00A30CBE" w:rsidRDefault="00A30CBE" w:rsidP="005514D5">
            <w:pPr>
              <w:pStyle w:val="PlainText"/>
              <w:jc w:val="both"/>
              <w:rPr>
                <w:rFonts w:asciiTheme="minorHAnsi" w:hAnsiTheme="minorHAnsi" w:cstheme="minorHAnsi"/>
              </w:rPr>
            </w:pPr>
          </w:p>
          <w:p w14:paraId="430BBC91" w14:textId="01A924A6" w:rsidR="00A30CBE" w:rsidRPr="00A30CBE" w:rsidRDefault="00A30CBE" w:rsidP="00A30CBE">
            <w:pPr>
              <w:pStyle w:val="PlainText"/>
              <w:jc w:val="both"/>
              <w:rPr>
                <w:rFonts w:asciiTheme="minorHAnsi" w:hAnsiTheme="minorHAnsi" w:cstheme="minorHAnsi"/>
                <w:b/>
                <w:bCs/>
              </w:rPr>
            </w:pPr>
            <w:r w:rsidRPr="00A30CBE">
              <w:rPr>
                <w:rFonts w:asciiTheme="minorHAnsi" w:hAnsiTheme="minorHAnsi" w:cstheme="minorHAnsi"/>
                <w:b/>
                <w:bCs/>
              </w:rPr>
              <w:t>Benefits </w:t>
            </w:r>
          </w:p>
          <w:p w14:paraId="344DD98C" w14:textId="57BB0F2C" w:rsidR="00A30CBE" w:rsidRPr="00A30CBE" w:rsidRDefault="00A30CBE" w:rsidP="00A30CBE">
            <w:pPr>
              <w:pStyle w:val="PlainText"/>
              <w:jc w:val="both"/>
              <w:rPr>
                <w:rFonts w:asciiTheme="minorHAnsi" w:hAnsiTheme="minorHAnsi" w:cstheme="minorHAnsi"/>
              </w:rPr>
            </w:pPr>
            <w:r w:rsidRPr="00A30CBE">
              <w:rPr>
                <w:rFonts w:asciiTheme="minorHAnsi" w:hAnsiTheme="minorHAnsi" w:cstheme="minorHAnsi"/>
                <w:b/>
                <w:bCs/>
              </w:rPr>
              <w:t>Time Savings</w:t>
            </w:r>
            <w:r w:rsidRPr="00A30CBE">
              <w:rPr>
                <w:rFonts w:asciiTheme="minorHAnsi" w:hAnsiTheme="minorHAnsi" w:cstheme="minorHAnsi"/>
              </w:rPr>
              <w:t>: Reduces document creation time from hours to seconds.  </w:t>
            </w:r>
          </w:p>
          <w:p w14:paraId="6CA2D0AE" w14:textId="77A518FB" w:rsidR="00A30CBE" w:rsidRPr="00A30CBE" w:rsidRDefault="00A30CBE" w:rsidP="00A30CBE">
            <w:pPr>
              <w:pStyle w:val="PlainText"/>
              <w:jc w:val="both"/>
              <w:rPr>
                <w:rFonts w:asciiTheme="minorHAnsi" w:hAnsiTheme="minorHAnsi" w:cstheme="minorHAnsi"/>
              </w:rPr>
            </w:pPr>
            <w:r w:rsidRPr="00A30CBE">
              <w:rPr>
                <w:rFonts w:asciiTheme="minorHAnsi" w:hAnsiTheme="minorHAnsi" w:cstheme="minorHAnsi"/>
                <w:b/>
                <w:bCs/>
              </w:rPr>
              <w:t>Error Reduction</w:t>
            </w:r>
            <w:r w:rsidRPr="00A30CBE">
              <w:rPr>
                <w:rFonts w:asciiTheme="minorHAnsi" w:hAnsiTheme="minorHAnsi" w:cstheme="minorHAnsi"/>
              </w:rPr>
              <w:t>: Minimizes human errors in data entry and formatting.    </w:t>
            </w:r>
          </w:p>
          <w:p w14:paraId="3D2C9B52" w14:textId="53C876B9" w:rsidR="00A30CBE" w:rsidRPr="00A30CBE" w:rsidRDefault="00A30CBE" w:rsidP="00A30CBE">
            <w:pPr>
              <w:pStyle w:val="PlainText"/>
              <w:jc w:val="both"/>
              <w:rPr>
                <w:rFonts w:asciiTheme="minorHAnsi" w:hAnsiTheme="minorHAnsi" w:cstheme="minorHAnsi"/>
              </w:rPr>
            </w:pPr>
            <w:r w:rsidRPr="00A30CBE">
              <w:rPr>
                <w:rFonts w:asciiTheme="minorHAnsi" w:hAnsiTheme="minorHAnsi" w:cstheme="minorHAnsi"/>
                <w:b/>
                <w:bCs/>
              </w:rPr>
              <w:t>Consistency</w:t>
            </w:r>
            <w:r w:rsidRPr="00A30CBE">
              <w:rPr>
                <w:rFonts w:asciiTheme="minorHAnsi" w:hAnsiTheme="minorHAnsi" w:cstheme="minorHAnsi"/>
              </w:rPr>
              <w:t>: Maintains uniform branding, terminology, and compliance across all outputs.  </w:t>
            </w:r>
          </w:p>
          <w:p w14:paraId="734F7938" w14:textId="240C240C" w:rsidR="00A30CBE" w:rsidRPr="00A30CBE" w:rsidRDefault="00A30CBE" w:rsidP="00A30CBE">
            <w:pPr>
              <w:pStyle w:val="PlainText"/>
              <w:jc w:val="both"/>
              <w:rPr>
                <w:rFonts w:asciiTheme="minorHAnsi" w:hAnsiTheme="minorHAnsi" w:cstheme="minorHAnsi"/>
              </w:rPr>
            </w:pPr>
            <w:r w:rsidRPr="00A30CBE">
              <w:rPr>
                <w:rFonts w:asciiTheme="minorHAnsi" w:hAnsiTheme="minorHAnsi" w:cstheme="minorHAnsi"/>
                <w:b/>
                <w:bCs/>
              </w:rPr>
              <w:t>Accessibility</w:t>
            </w:r>
            <w:r w:rsidRPr="00A30CBE">
              <w:rPr>
                <w:rFonts w:asciiTheme="minorHAnsi" w:hAnsiTheme="minorHAnsi" w:cstheme="minorHAnsi"/>
              </w:rPr>
              <w:t>: User-friendly interface for both technical and non-technical users.  </w:t>
            </w:r>
          </w:p>
          <w:p w14:paraId="2780E37C" w14:textId="77777777" w:rsidR="00464E1E" w:rsidRDefault="00464E1E">
            <w:pPr>
              <w:pStyle w:val="PlainText"/>
              <w:jc w:val="both"/>
              <w:rPr>
                <w:rFonts w:asciiTheme="minorHAnsi" w:hAnsiTheme="minorHAnsi" w:cstheme="minorHAnsi"/>
              </w:rPr>
            </w:pPr>
          </w:p>
          <w:p w14:paraId="16A3D208" w14:textId="10D2A109" w:rsidR="00464E1E" w:rsidRPr="000D68EE" w:rsidRDefault="00464E1E">
            <w:pPr>
              <w:pStyle w:val="PlainText"/>
              <w:jc w:val="both"/>
              <w:rPr>
                <w:rFonts w:asciiTheme="minorHAnsi" w:hAnsiTheme="minorHAnsi" w:cstheme="minorHAnsi"/>
                <w:bCs/>
                <w:snapToGrid w:val="0"/>
                <w:kern w:val="28"/>
              </w:rPr>
            </w:pPr>
            <w:r w:rsidRPr="000D68EE">
              <w:rPr>
                <w:rFonts w:asciiTheme="minorHAnsi" w:hAnsiTheme="minorHAnsi" w:cstheme="minorHAnsi"/>
              </w:rPr>
              <w:t>With the implementation of the smart</w:t>
            </w:r>
            <w:r w:rsidR="006D55FE">
              <w:rPr>
                <w:rFonts w:asciiTheme="minorHAnsi" w:hAnsiTheme="minorHAnsi" w:cstheme="minorHAnsi"/>
              </w:rPr>
              <w:t xml:space="preserve"> DTMS</w:t>
            </w:r>
            <w:r w:rsidR="00A30CBE">
              <w:rPr>
                <w:rFonts w:asciiTheme="minorHAnsi" w:hAnsiTheme="minorHAnsi" w:cstheme="minorHAnsi"/>
              </w:rPr>
              <w:t xml:space="preserve"> Document Generator</w:t>
            </w:r>
            <w:r w:rsidRPr="000D68EE">
              <w:rPr>
                <w:rFonts w:asciiTheme="minorHAnsi" w:hAnsiTheme="minorHAnsi" w:cstheme="minorHAnsi"/>
              </w:rPr>
              <w:t>, we can overcome all the above-mentioned challenges and now users can chat with the assistants to get answers to common FAQ’s and product information with minimum time and with utmost accuracy.</w:t>
            </w:r>
          </w:p>
        </w:tc>
      </w:tr>
      <w:tr w:rsidR="00464E1E" w:rsidRPr="00393AF9" w14:paraId="5CA39949" w14:textId="77777777">
        <w:trPr>
          <w:trHeight w:val="332"/>
        </w:trPr>
        <w:tc>
          <w:tcPr>
            <w:tcW w:w="2212" w:type="dxa"/>
          </w:tcPr>
          <w:p w14:paraId="69B60614" w14:textId="77777777" w:rsidR="00464E1E" w:rsidRPr="00393AF9" w:rsidRDefault="00464E1E">
            <w:pPr>
              <w:pStyle w:val="PlainText"/>
              <w:jc w:val="both"/>
              <w:rPr>
                <w:rFonts w:asciiTheme="minorHAnsi" w:eastAsia="Arial" w:hAnsiTheme="minorHAnsi" w:cstheme="minorHAnsi"/>
                <w:bCs/>
              </w:rPr>
            </w:pPr>
            <w:r w:rsidRPr="00393AF9">
              <w:rPr>
                <w:rFonts w:asciiTheme="minorHAnsi" w:eastAsia="Arial" w:hAnsiTheme="minorHAnsi" w:cstheme="minorHAnsi"/>
                <w:bCs/>
              </w:rPr>
              <w:t>Responsibilities</w:t>
            </w:r>
          </w:p>
        </w:tc>
        <w:tc>
          <w:tcPr>
            <w:tcW w:w="7228" w:type="dxa"/>
          </w:tcPr>
          <w:p w14:paraId="07140B4E" w14:textId="60202DFA" w:rsidR="00464E1E" w:rsidRPr="00414C1D" w:rsidRDefault="00464E1E">
            <w:pPr>
              <w:pStyle w:val="PlainText"/>
              <w:numPr>
                <w:ilvl w:val="0"/>
                <w:numId w:val="30"/>
              </w:numPr>
              <w:jc w:val="both"/>
              <w:rPr>
                <w:rStyle w:val="normaltextrun"/>
                <w:rFonts w:asciiTheme="minorHAnsi" w:hAnsiTheme="minorHAnsi" w:cstheme="minorHAnsi"/>
              </w:rPr>
            </w:pPr>
            <w:r w:rsidRPr="00414C1D">
              <w:rPr>
                <w:rFonts w:asciiTheme="minorHAnsi" w:hAnsiTheme="minorHAnsi" w:cstheme="minorHAnsi"/>
              </w:rPr>
              <w:t xml:space="preserve">Connect with </w:t>
            </w:r>
            <w:r w:rsidR="00593149">
              <w:rPr>
                <w:rFonts w:asciiTheme="minorHAnsi" w:hAnsiTheme="minorHAnsi" w:cstheme="minorHAnsi"/>
              </w:rPr>
              <w:t xml:space="preserve">GSK </w:t>
            </w:r>
            <w:r w:rsidRPr="00414C1D">
              <w:rPr>
                <w:rFonts w:asciiTheme="minorHAnsi" w:hAnsiTheme="minorHAnsi" w:cstheme="minorHAnsi"/>
              </w:rPr>
              <w:t>leadership and Gen AI team members to understand and discuss the requirements and their possible solutions.</w:t>
            </w:r>
          </w:p>
          <w:p w14:paraId="2702613D" w14:textId="77777777" w:rsidR="00464E1E" w:rsidRPr="00B03934" w:rsidRDefault="00464E1E">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Understand the business requirements.</w:t>
            </w:r>
          </w:p>
          <w:p w14:paraId="215939F4" w14:textId="77777777" w:rsidR="00464E1E" w:rsidRPr="00B03934" w:rsidRDefault="00464E1E">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 xml:space="preserve">Develop the services and implement the business logic. </w:t>
            </w:r>
          </w:p>
          <w:p w14:paraId="7711027B" w14:textId="77777777" w:rsidR="00464E1E" w:rsidRPr="00084B46" w:rsidRDefault="00464E1E">
            <w:pPr>
              <w:pStyle w:val="PlainText"/>
              <w:numPr>
                <w:ilvl w:val="0"/>
                <w:numId w:val="30"/>
              </w:numPr>
              <w:jc w:val="both"/>
              <w:rPr>
                <w:rFonts w:asciiTheme="minorHAnsi" w:hAnsiTheme="minorHAnsi" w:cstheme="minorHAnsi"/>
              </w:rPr>
            </w:pPr>
            <w:r w:rsidRPr="00B03934">
              <w:rPr>
                <w:rFonts w:asciiTheme="minorHAnsi" w:hAnsiTheme="minorHAnsi" w:cstheme="minorHAnsi"/>
                <w:color w:val="000000"/>
              </w:rPr>
              <w:t>Fixing issues raised at testing.</w:t>
            </w:r>
          </w:p>
          <w:p w14:paraId="62991567" w14:textId="77777777" w:rsidR="00464E1E" w:rsidRPr="00084B46" w:rsidRDefault="00464E1E">
            <w:pPr>
              <w:pStyle w:val="PlainText"/>
              <w:numPr>
                <w:ilvl w:val="0"/>
                <w:numId w:val="30"/>
              </w:numPr>
              <w:jc w:val="both"/>
              <w:rPr>
                <w:rFonts w:asciiTheme="minorHAnsi" w:hAnsiTheme="minorHAnsi" w:cstheme="minorHAnsi"/>
              </w:rPr>
            </w:pPr>
            <w:r w:rsidRPr="00084B46">
              <w:rPr>
                <w:rFonts w:asciiTheme="minorHAnsi" w:hAnsiTheme="minorHAnsi" w:cstheme="minorHAnsi"/>
              </w:rPr>
              <w:t>Track the progress of daily work and make sure to deliver on time as promised.</w:t>
            </w:r>
          </w:p>
          <w:p w14:paraId="25D6FFD7" w14:textId="77777777" w:rsidR="00464E1E" w:rsidRPr="00084B46" w:rsidRDefault="00464E1E">
            <w:pPr>
              <w:pStyle w:val="PlainText"/>
              <w:numPr>
                <w:ilvl w:val="0"/>
                <w:numId w:val="30"/>
              </w:numPr>
              <w:jc w:val="both"/>
              <w:rPr>
                <w:rFonts w:asciiTheme="minorHAnsi" w:hAnsiTheme="minorHAnsi" w:cstheme="minorHAnsi"/>
              </w:rPr>
            </w:pPr>
            <w:r w:rsidRPr="00084B46">
              <w:rPr>
                <w:rFonts w:asciiTheme="minorHAnsi" w:hAnsiTheme="minorHAnsi" w:cstheme="minorHAnsi"/>
              </w:rPr>
              <w:t>Help the team in case of any technical challenges or decision making.</w:t>
            </w:r>
          </w:p>
          <w:p w14:paraId="56FA5534" w14:textId="42EB2F2D" w:rsidR="00464E1E" w:rsidRPr="00593149" w:rsidRDefault="00464E1E" w:rsidP="00593149">
            <w:pPr>
              <w:pStyle w:val="PlainText"/>
              <w:numPr>
                <w:ilvl w:val="0"/>
                <w:numId w:val="30"/>
              </w:numPr>
              <w:jc w:val="both"/>
              <w:rPr>
                <w:rFonts w:asciiTheme="minorHAnsi" w:hAnsiTheme="minorHAnsi" w:cstheme="minorHAnsi"/>
              </w:rPr>
            </w:pPr>
            <w:r w:rsidRPr="00084B46">
              <w:rPr>
                <w:rFonts w:asciiTheme="minorHAnsi" w:hAnsiTheme="minorHAnsi" w:cstheme="minorHAnsi"/>
              </w:rPr>
              <w:t>Perform the code and document review and make sure feedback are taken care.</w:t>
            </w:r>
          </w:p>
        </w:tc>
      </w:tr>
      <w:tr w:rsidR="00464E1E" w:rsidRPr="00393AF9" w14:paraId="3FC7B52D" w14:textId="77777777">
        <w:trPr>
          <w:trHeight w:val="332"/>
        </w:trPr>
        <w:tc>
          <w:tcPr>
            <w:tcW w:w="2212" w:type="dxa"/>
          </w:tcPr>
          <w:p w14:paraId="0B3C66DB" w14:textId="77777777" w:rsidR="00464E1E" w:rsidRPr="00393AF9" w:rsidRDefault="00464E1E">
            <w:pPr>
              <w:pStyle w:val="PlainText"/>
              <w:jc w:val="both"/>
              <w:rPr>
                <w:rFonts w:asciiTheme="minorHAnsi" w:eastAsia="Arial" w:hAnsiTheme="minorHAnsi" w:cstheme="minorHAnsi"/>
                <w:bCs/>
              </w:rPr>
            </w:pPr>
            <w:r w:rsidRPr="00A874FB">
              <w:rPr>
                <w:rFonts w:asciiTheme="minorHAnsi" w:eastAsia="Arial" w:hAnsiTheme="minorHAnsi" w:cstheme="minorHAnsi"/>
                <w:bCs/>
              </w:rPr>
              <w:t>Achievement</w:t>
            </w:r>
          </w:p>
        </w:tc>
        <w:tc>
          <w:tcPr>
            <w:tcW w:w="7228" w:type="dxa"/>
          </w:tcPr>
          <w:p w14:paraId="2742912A" w14:textId="55819693" w:rsidR="00464E1E" w:rsidRPr="00A32546" w:rsidRDefault="00464E1E">
            <w:pPr>
              <w:pStyle w:val="ListParagraph"/>
              <w:numPr>
                <w:ilvl w:val="0"/>
                <w:numId w:val="31"/>
              </w:numPr>
              <w:suppressAutoHyphens w:val="0"/>
              <w:autoSpaceDE w:val="0"/>
              <w:autoSpaceDN w:val="0"/>
              <w:adjustRightInd w:val="0"/>
              <w:contextualSpacing/>
              <w:jc w:val="both"/>
              <w:rPr>
                <w:rFonts w:asciiTheme="minorHAnsi" w:hAnsiTheme="minorHAnsi" w:cstheme="minorHAnsi"/>
              </w:rPr>
            </w:pPr>
            <w:r w:rsidRPr="00A32546">
              <w:rPr>
                <w:rFonts w:asciiTheme="minorHAnsi" w:hAnsiTheme="minorHAnsi" w:cstheme="minorHAnsi"/>
              </w:rPr>
              <w:t xml:space="preserve">Got appreciation from Cognizant </w:t>
            </w:r>
            <w:r w:rsidR="00593149">
              <w:rPr>
                <w:rFonts w:asciiTheme="minorHAnsi" w:hAnsiTheme="minorHAnsi" w:cstheme="minorHAnsi"/>
              </w:rPr>
              <w:t xml:space="preserve">&amp; GSK </w:t>
            </w:r>
            <w:r w:rsidRPr="00A32546">
              <w:rPr>
                <w:rFonts w:asciiTheme="minorHAnsi" w:hAnsiTheme="minorHAnsi" w:cstheme="minorHAnsi"/>
              </w:rPr>
              <w:t>leadership.</w:t>
            </w:r>
          </w:p>
        </w:tc>
      </w:tr>
    </w:tbl>
    <w:p w14:paraId="20FA00A7" w14:textId="77777777" w:rsidR="001B2057" w:rsidRPr="00D60130" w:rsidRDefault="001B2057" w:rsidP="00EA4A75">
      <w:pPr>
        <w:tabs>
          <w:tab w:val="right" w:pos="10080"/>
        </w:tabs>
        <w:suppressAutoHyphens w:val="0"/>
        <w:jc w:val="both"/>
        <w:rPr>
          <w:rFonts w:asciiTheme="minorHAnsi" w:eastAsia="Arial" w:hAnsiTheme="minorHAnsi" w:cstheme="minorHAnsi"/>
          <w:b/>
          <w:bCs/>
          <w:sz w:val="22"/>
          <w:szCs w:val="22"/>
        </w:rPr>
      </w:pPr>
    </w:p>
    <w:p w14:paraId="3E165185" w14:textId="77777777" w:rsidR="0031093E" w:rsidRDefault="0031093E" w:rsidP="00727D85">
      <w:pPr>
        <w:jc w:val="both"/>
        <w:rPr>
          <w:rFonts w:asciiTheme="minorHAnsi" w:eastAsia="Arial" w:hAnsiTheme="minorHAnsi" w:cstheme="minorHAnsi"/>
          <w:b/>
          <w:bCs/>
          <w:sz w:val="22"/>
          <w:szCs w:val="22"/>
        </w:rPr>
      </w:pPr>
    </w:p>
    <w:p w14:paraId="0FC01232" w14:textId="75C47810" w:rsidR="00727D85" w:rsidRPr="00E36D7A" w:rsidRDefault="00727D85" w:rsidP="00727D85">
      <w:pPr>
        <w:jc w:val="both"/>
        <w:rPr>
          <w:rFonts w:asciiTheme="minorHAnsi" w:eastAsia="Arial" w:hAnsiTheme="minorHAnsi" w:cstheme="minorHAnsi"/>
          <w:b/>
          <w:bCs/>
          <w:sz w:val="22"/>
          <w:szCs w:val="22"/>
        </w:rPr>
      </w:pPr>
      <w:r w:rsidRPr="00E36D7A">
        <w:rPr>
          <w:rFonts w:asciiTheme="minorHAnsi" w:eastAsia="Arial" w:hAnsiTheme="minorHAnsi" w:cstheme="minorHAnsi"/>
          <w:b/>
          <w:bCs/>
          <w:sz w:val="22"/>
          <w:szCs w:val="22"/>
        </w:rPr>
        <w:t>Declaration:</w:t>
      </w:r>
    </w:p>
    <w:p w14:paraId="5686B9FE" w14:textId="77777777" w:rsidR="00727D85" w:rsidRPr="00E36D7A" w:rsidRDefault="00727D85" w:rsidP="00727D85">
      <w:pPr>
        <w:ind w:right="-36"/>
        <w:rPr>
          <w:rFonts w:asciiTheme="minorHAnsi" w:hAnsiTheme="minorHAnsi" w:cstheme="minorHAnsi"/>
        </w:rPr>
      </w:pPr>
      <w:r w:rsidRPr="00E36D7A">
        <w:rPr>
          <w:rFonts w:asciiTheme="minorHAnsi" w:hAnsiTheme="minorHAnsi" w:cstheme="minorHAnsi"/>
        </w:rPr>
        <w:t>I hereby declare that all the information given above are true and correct to the best of my knowledge and belief.</w:t>
      </w:r>
    </w:p>
    <w:p w14:paraId="099A1719" w14:textId="77777777" w:rsidR="00727D85" w:rsidRPr="00E36D7A" w:rsidRDefault="00727D85" w:rsidP="00727D85">
      <w:pPr>
        <w:ind w:right="-36"/>
        <w:rPr>
          <w:rFonts w:asciiTheme="minorHAnsi" w:hAnsiTheme="minorHAnsi" w:cstheme="minorHAnsi"/>
        </w:rPr>
      </w:pPr>
    </w:p>
    <w:p w14:paraId="7774DB0B" w14:textId="2759DA8F" w:rsidR="00727D85" w:rsidRDefault="00A5003B" w:rsidP="00727D85">
      <w:pPr>
        <w:ind w:right="-36"/>
        <w:rPr>
          <w:rFonts w:asciiTheme="minorHAnsi" w:hAnsiTheme="minorHAnsi" w:cstheme="minorHAnsi"/>
        </w:rPr>
      </w:pPr>
      <w:r>
        <w:rPr>
          <w:rFonts w:asciiTheme="minorHAnsi" w:hAnsiTheme="minorHAnsi" w:cstheme="minorHAnsi"/>
        </w:rPr>
        <w:t>Banavath Siddhu</w:t>
      </w:r>
    </w:p>
    <w:p w14:paraId="7D65104E" w14:textId="0FB83DF2" w:rsidR="00E25858" w:rsidRPr="00B20396" w:rsidRDefault="005C3E1D" w:rsidP="00B20396">
      <w:pPr>
        <w:ind w:right="-36"/>
        <w:rPr>
          <w:rFonts w:asciiTheme="minorHAnsi" w:hAnsiTheme="minorHAnsi" w:cstheme="minorHAnsi"/>
        </w:rPr>
      </w:pPr>
      <w:r>
        <w:rPr>
          <w:rFonts w:asciiTheme="minorHAnsi" w:hAnsiTheme="minorHAnsi" w:cstheme="minorHAnsi"/>
        </w:rPr>
        <w:t>2220217</w:t>
      </w:r>
    </w:p>
    <w:sectPr w:rsidR="00E25858" w:rsidRPr="00B20396" w:rsidSect="002C4205">
      <w:headerReference w:type="default" r:id="rId8"/>
      <w:footerReference w:type="even" r:id="rId9"/>
      <w:footerReference w:type="default" r:id="rId10"/>
      <w:footnotePr>
        <w:pos w:val="beneathText"/>
      </w:footnotePr>
      <w:pgSz w:w="12240" w:h="15840"/>
      <w:pgMar w:top="1440"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0404A" w14:textId="77777777" w:rsidR="00F92195" w:rsidRDefault="00F92195">
      <w:r>
        <w:separator/>
      </w:r>
    </w:p>
  </w:endnote>
  <w:endnote w:type="continuationSeparator" w:id="0">
    <w:p w14:paraId="08F57523" w14:textId="77777777" w:rsidR="00F92195" w:rsidRDefault="00F9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BD2670" w:rsidRDefault="00BD2670" w:rsidP="00404D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DE523C" w14:textId="77777777" w:rsidR="00BD2670" w:rsidRDefault="00BD2670" w:rsidP="000504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D5D3" w14:textId="6E13EEF4" w:rsidR="00BD2670" w:rsidRDefault="00BD2670" w:rsidP="00404D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7C8A">
      <w:rPr>
        <w:rStyle w:val="PageNumber"/>
        <w:noProof/>
      </w:rPr>
      <w:t>6</w:t>
    </w:r>
    <w:r>
      <w:rPr>
        <w:rStyle w:val="PageNumber"/>
      </w:rPr>
      <w:fldChar w:fldCharType="end"/>
    </w:r>
  </w:p>
  <w:p w14:paraId="6537F28F" w14:textId="77777777" w:rsidR="00BD2670" w:rsidRDefault="00BD2670" w:rsidP="000504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BF61C" w14:textId="77777777" w:rsidR="00F92195" w:rsidRDefault="00F92195">
      <w:r>
        <w:separator/>
      </w:r>
    </w:p>
  </w:footnote>
  <w:footnote w:type="continuationSeparator" w:id="0">
    <w:p w14:paraId="4E76FEEE" w14:textId="77777777" w:rsidR="00F92195" w:rsidRDefault="00F92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0DFD" w14:textId="4A3E3ED7" w:rsidR="002C44D9" w:rsidRDefault="00BD2670" w:rsidP="002C44D9">
    <w:pPr>
      <w:pStyle w:val="Header"/>
      <w:tabs>
        <w:tab w:val="clear" w:pos="4320"/>
        <w:tab w:val="center" w:pos="9540"/>
      </w:tabs>
      <w:jc w:val="right"/>
      <w:rPr>
        <w:rStyle w:val="PageNumber"/>
        <w:lang w:val="pt-BR"/>
      </w:rPr>
    </w:pPr>
    <w:r w:rsidRPr="00B20A33">
      <w:rPr>
        <w:rStyle w:val="PageNumber"/>
        <w:lang w:val="pt-BR"/>
      </w:rPr>
      <w:t xml:space="preserve">    </w:t>
    </w:r>
    <w:r w:rsidR="002C44D9">
      <w:rPr>
        <w:rStyle w:val="PageNumber"/>
        <w:lang w:val="pt-BR"/>
      </w:rPr>
      <w:tab/>
    </w:r>
    <w:r w:rsidR="00066C5C">
      <w:rPr>
        <w:noProof/>
      </w:rPr>
      <w:drawing>
        <wp:inline distT="0" distB="0" distL="0" distR="0" wp14:anchorId="205F7CD2" wp14:editId="2DF279FA">
          <wp:extent cx="1978116" cy="596846"/>
          <wp:effectExtent l="0" t="0" r="317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4546" cy="607838"/>
                  </a:xfrm>
                  <a:prstGeom prst="rect">
                    <a:avLst/>
                  </a:prstGeom>
                  <a:noFill/>
                  <a:ln>
                    <a:noFill/>
                  </a:ln>
                </pic:spPr>
              </pic:pic>
            </a:graphicData>
          </a:graphic>
        </wp:inline>
      </w:drawing>
    </w:r>
    <w:r>
      <w:rPr>
        <w:rStyle w:val="PageNumber"/>
        <w:lang w:val="pt-BR"/>
      </w:rPr>
      <w:t xml:space="preserve">                              </w:t>
    </w:r>
    <w:r>
      <w:rPr>
        <w:rStyle w:val="PageNumber"/>
        <w:lang w:val="pt-BR"/>
      </w:rPr>
      <w:tab/>
    </w:r>
    <w:r>
      <w:rPr>
        <w:rStyle w:val="PageNumber"/>
        <w:lang w:val="pt-B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BC8AB10A"/>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decimal"/>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Ø"/>
      <w:lvlJc w:val="left"/>
      <w:pPr>
        <w:tabs>
          <w:tab w:val="num" w:pos="360"/>
        </w:tabs>
        <w:ind w:left="360" w:firstLine="0"/>
      </w:pPr>
      <w:rPr>
        <w:rFonts w:ascii="Wingdings" w:hAnsi="Wingdings" w:cs="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0" w:firstLine="0"/>
      </w:pPr>
      <w:rPr>
        <w:rFonts w:ascii="Symbol" w:hAnsi="Symbol"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0" w:firstLine="0"/>
      </w:pPr>
      <w:rPr>
        <w:rFonts w:ascii="Symbol" w:hAnsi="Symbol" w:cs="Times New Roman"/>
      </w:rPr>
    </w:lvl>
  </w:abstractNum>
  <w:abstractNum w:abstractNumId="4" w15:restartNumberingAfterBreak="0">
    <w:nsid w:val="00000005"/>
    <w:multiLevelType w:val="singleLevel"/>
    <w:tmpl w:val="00000005"/>
    <w:name w:val="WW8Num18"/>
    <w:lvl w:ilvl="0">
      <w:start w:val="1"/>
      <w:numFmt w:val="bullet"/>
      <w:lvlText w:val=""/>
      <w:lvlJc w:val="left"/>
      <w:pPr>
        <w:tabs>
          <w:tab w:val="num" w:pos="0"/>
        </w:tabs>
        <w:ind w:left="360" w:hanging="360"/>
      </w:pPr>
      <w:rPr>
        <w:rFonts w:ascii="Symbol" w:hAnsi="Symbol"/>
      </w:rPr>
    </w:lvl>
  </w:abstractNum>
  <w:abstractNum w:abstractNumId="5" w15:restartNumberingAfterBreak="0">
    <w:nsid w:val="02B767C6"/>
    <w:multiLevelType w:val="hybridMultilevel"/>
    <w:tmpl w:val="DA78D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B8A5216"/>
    <w:multiLevelType w:val="hybridMultilevel"/>
    <w:tmpl w:val="DB8A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511F3"/>
    <w:multiLevelType w:val="hybridMultilevel"/>
    <w:tmpl w:val="7262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B6669"/>
    <w:multiLevelType w:val="hybridMultilevel"/>
    <w:tmpl w:val="4F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B621D6"/>
    <w:multiLevelType w:val="hybridMultilevel"/>
    <w:tmpl w:val="B0788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D712D"/>
    <w:multiLevelType w:val="hybridMultilevel"/>
    <w:tmpl w:val="2E6C6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E44B0"/>
    <w:multiLevelType w:val="hybridMultilevel"/>
    <w:tmpl w:val="69683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700702"/>
    <w:multiLevelType w:val="hybridMultilevel"/>
    <w:tmpl w:val="FDD0AC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7F0125"/>
    <w:multiLevelType w:val="hybridMultilevel"/>
    <w:tmpl w:val="0920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17CC"/>
    <w:multiLevelType w:val="hybridMultilevel"/>
    <w:tmpl w:val="2954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255E9"/>
    <w:multiLevelType w:val="hybridMultilevel"/>
    <w:tmpl w:val="3920F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C10C8"/>
    <w:multiLevelType w:val="hybridMultilevel"/>
    <w:tmpl w:val="DA1C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67030"/>
    <w:multiLevelType w:val="hybridMultilevel"/>
    <w:tmpl w:val="41B6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D7A72"/>
    <w:multiLevelType w:val="hybridMultilevel"/>
    <w:tmpl w:val="4F560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540059"/>
    <w:multiLevelType w:val="hybridMultilevel"/>
    <w:tmpl w:val="F5C0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2" w15:restartNumberingAfterBreak="0">
    <w:nsid w:val="5E621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8D3BF5"/>
    <w:multiLevelType w:val="hybridMultilevel"/>
    <w:tmpl w:val="E19E2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095C4A"/>
    <w:multiLevelType w:val="hybridMultilevel"/>
    <w:tmpl w:val="E546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D5BD5"/>
    <w:multiLevelType w:val="hybridMultilevel"/>
    <w:tmpl w:val="A1C45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E7355"/>
    <w:multiLevelType w:val="hybridMultilevel"/>
    <w:tmpl w:val="A17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91DA5"/>
    <w:multiLevelType w:val="hybridMultilevel"/>
    <w:tmpl w:val="17A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2261D"/>
    <w:multiLevelType w:val="hybridMultilevel"/>
    <w:tmpl w:val="9B74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A3FAE"/>
    <w:multiLevelType w:val="hybridMultilevel"/>
    <w:tmpl w:val="54CCA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BD3B5C"/>
    <w:multiLevelType w:val="hybridMultilevel"/>
    <w:tmpl w:val="00DC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732356">
    <w:abstractNumId w:val="0"/>
  </w:num>
  <w:num w:numId="2" w16cid:durableId="134296865">
    <w:abstractNumId w:val="22"/>
  </w:num>
  <w:num w:numId="3" w16cid:durableId="904030345">
    <w:abstractNumId w:val="21"/>
  </w:num>
  <w:num w:numId="4" w16cid:durableId="1703239205">
    <w:abstractNumId w:val="9"/>
  </w:num>
  <w:num w:numId="5" w16cid:durableId="1417939505">
    <w:abstractNumId w:val="28"/>
  </w:num>
  <w:num w:numId="6" w16cid:durableId="655956833">
    <w:abstractNumId w:val="7"/>
  </w:num>
  <w:num w:numId="7" w16cid:durableId="1508716098">
    <w:abstractNumId w:val="9"/>
  </w:num>
  <w:num w:numId="8" w16cid:durableId="756630088">
    <w:abstractNumId w:val="9"/>
  </w:num>
  <w:num w:numId="9" w16cid:durableId="1390613828">
    <w:abstractNumId w:val="23"/>
  </w:num>
  <w:num w:numId="10" w16cid:durableId="921766943">
    <w:abstractNumId w:val="5"/>
  </w:num>
  <w:num w:numId="11" w16cid:durableId="1023672568">
    <w:abstractNumId w:val="5"/>
  </w:num>
  <w:num w:numId="12" w16cid:durableId="1216744801">
    <w:abstractNumId w:val="17"/>
  </w:num>
  <w:num w:numId="13" w16cid:durableId="2031569105">
    <w:abstractNumId w:val="12"/>
  </w:num>
  <w:num w:numId="14" w16cid:durableId="567420805">
    <w:abstractNumId w:val="14"/>
  </w:num>
  <w:num w:numId="15" w16cid:durableId="1165121231">
    <w:abstractNumId w:val="11"/>
  </w:num>
  <w:num w:numId="16" w16cid:durableId="1302421035">
    <w:abstractNumId w:val="8"/>
  </w:num>
  <w:num w:numId="17" w16cid:durableId="1413315837">
    <w:abstractNumId w:val="13"/>
  </w:num>
  <w:num w:numId="18" w16cid:durableId="2059430143">
    <w:abstractNumId w:val="27"/>
  </w:num>
  <w:num w:numId="19" w16cid:durableId="2046756268">
    <w:abstractNumId w:val="19"/>
  </w:num>
  <w:num w:numId="20" w16cid:durableId="474643713">
    <w:abstractNumId w:val="6"/>
  </w:num>
  <w:num w:numId="21" w16cid:durableId="651065075">
    <w:abstractNumId w:val="18"/>
  </w:num>
  <w:num w:numId="22" w16cid:durableId="15544125">
    <w:abstractNumId w:val="9"/>
  </w:num>
  <w:num w:numId="23" w16cid:durableId="2097168255">
    <w:abstractNumId w:val="29"/>
  </w:num>
  <w:num w:numId="24" w16cid:durableId="1582371303">
    <w:abstractNumId w:val="20"/>
  </w:num>
  <w:num w:numId="25" w16cid:durableId="114325789">
    <w:abstractNumId w:val="10"/>
  </w:num>
  <w:num w:numId="26" w16cid:durableId="49697753">
    <w:abstractNumId w:val="30"/>
  </w:num>
  <w:num w:numId="27" w16cid:durableId="940333624">
    <w:abstractNumId w:val="25"/>
  </w:num>
  <w:num w:numId="28" w16cid:durableId="1048265863">
    <w:abstractNumId w:val="15"/>
  </w:num>
  <w:num w:numId="29" w16cid:durableId="821504307">
    <w:abstractNumId w:val="16"/>
  </w:num>
  <w:num w:numId="30" w16cid:durableId="672296686">
    <w:abstractNumId w:val="26"/>
  </w:num>
  <w:num w:numId="31" w16cid:durableId="1177696662">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36"/>
    <w:rsid w:val="00001786"/>
    <w:rsid w:val="00001B39"/>
    <w:rsid w:val="00004C3F"/>
    <w:rsid w:val="00006640"/>
    <w:rsid w:val="00011053"/>
    <w:rsid w:val="00012CAD"/>
    <w:rsid w:val="00012FA3"/>
    <w:rsid w:val="00017051"/>
    <w:rsid w:val="00017260"/>
    <w:rsid w:val="00017741"/>
    <w:rsid w:val="000211B3"/>
    <w:rsid w:val="00023559"/>
    <w:rsid w:val="00026181"/>
    <w:rsid w:val="00026C4A"/>
    <w:rsid w:val="0003191B"/>
    <w:rsid w:val="00031CE9"/>
    <w:rsid w:val="000321FC"/>
    <w:rsid w:val="000335C4"/>
    <w:rsid w:val="00035F9B"/>
    <w:rsid w:val="00036984"/>
    <w:rsid w:val="00044016"/>
    <w:rsid w:val="00044EA5"/>
    <w:rsid w:val="00046BAF"/>
    <w:rsid w:val="000504BB"/>
    <w:rsid w:val="00050AD6"/>
    <w:rsid w:val="000515D7"/>
    <w:rsid w:val="00051C0F"/>
    <w:rsid w:val="00054E64"/>
    <w:rsid w:val="000558C7"/>
    <w:rsid w:val="00056325"/>
    <w:rsid w:val="00062C12"/>
    <w:rsid w:val="00064BCB"/>
    <w:rsid w:val="00066C5C"/>
    <w:rsid w:val="00067341"/>
    <w:rsid w:val="000701FA"/>
    <w:rsid w:val="00071864"/>
    <w:rsid w:val="00071DF3"/>
    <w:rsid w:val="00072260"/>
    <w:rsid w:val="00073927"/>
    <w:rsid w:val="00075BC6"/>
    <w:rsid w:val="00076F7B"/>
    <w:rsid w:val="00077BFB"/>
    <w:rsid w:val="00077CD3"/>
    <w:rsid w:val="0008057B"/>
    <w:rsid w:val="00081254"/>
    <w:rsid w:val="00082BB4"/>
    <w:rsid w:val="00084B46"/>
    <w:rsid w:val="00087D1B"/>
    <w:rsid w:val="000916A7"/>
    <w:rsid w:val="00091C8B"/>
    <w:rsid w:val="00092548"/>
    <w:rsid w:val="000926DE"/>
    <w:rsid w:val="000935E6"/>
    <w:rsid w:val="00093680"/>
    <w:rsid w:val="0009587B"/>
    <w:rsid w:val="000A2A81"/>
    <w:rsid w:val="000A2D56"/>
    <w:rsid w:val="000A2FE2"/>
    <w:rsid w:val="000A31D5"/>
    <w:rsid w:val="000B309F"/>
    <w:rsid w:val="000B5EF1"/>
    <w:rsid w:val="000B7044"/>
    <w:rsid w:val="000C05C0"/>
    <w:rsid w:val="000C1C69"/>
    <w:rsid w:val="000C2938"/>
    <w:rsid w:val="000C46BE"/>
    <w:rsid w:val="000C6AF9"/>
    <w:rsid w:val="000C6B84"/>
    <w:rsid w:val="000C7A35"/>
    <w:rsid w:val="000D0134"/>
    <w:rsid w:val="000D6663"/>
    <w:rsid w:val="000D68EE"/>
    <w:rsid w:val="000D6CBA"/>
    <w:rsid w:val="000E2610"/>
    <w:rsid w:val="000E2BAC"/>
    <w:rsid w:val="000E34C8"/>
    <w:rsid w:val="000E7C95"/>
    <w:rsid w:val="000F186D"/>
    <w:rsid w:val="000F1F90"/>
    <w:rsid w:val="000F237C"/>
    <w:rsid w:val="000F2596"/>
    <w:rsid w:val="000F30E4"/>
    <w:rsid w:val="000F5869"/>
    <w:rsid w:val="000F66A9"/>
    <w:rsid w:val="000F7EE6"/>
    <w:rsid w:val="0010054C"/>
    <w:rsid w:val="00100554"/>
    <w:rsid w:val="00101F36"/>
    <w:rsid w:val="00101F3F"/>
    <w:rsid w:val="001077DF"/>
    <w:rsid w:val="00110941"/>
    <w:rsid w:val="00111093"/>
    <w:rsid w:val="00111894"/>
    <w:rsid w:val="00111CF6"/>
    <w:rsid w:val="00117324"/>
    <w:rsid w:val="0011794E"/>
    <w:rsid w:val="00117AAA"/>
    <w:rsid w:val="00121ACC"/>
    <w:rsid w:val="00122233"/>
    <w:rsid w:val="00124C3F"/>
    <w:rsid w:val="00126C3B"/>
    <w:rsid w:val="00127953"/>
    <w:rsid w:val="0013139D"/>
    <w:rsid w:val="00132B1F"/>
    <w:rsid w:val="00133114"/>
    <w:rsid w:val="00135D53"/>
    <w:rsid w:val="001360D3"/>
    <w:rsid w:val="00136170"/>
    <w:rsid w:val="00140562"/>
    <w:rsid w:val="00140612"/>
    <w:rsid w:val="001410E9"/>
    <w:rsid w:val="00143D72"/>
    <w:rsid w:val="0014466F"/>
    <w:rsid w:val="001449CB"/>
    <w:rsid w:val="001539DE"/>
    <w:rsid w:val="00153FB5"/>
    <w:rsid w:val="00154986"/>
    <w:rsid w:val="00156FA8"/>
    <w:rsid w:val="00157CF2"/>
    <w:rsid w:val="00167C7B"/>
    <w:rsid w:val="00171B72"/>
    <w:rsid w:val="00173A30"/>
    <w:rsid w:val="00174536"/>
    <w:rsid w:val="0017683E"/>
    <w:rsid w:val="00181E9A"/>
    <w:rsid w:val="00184595"/>
    <w:rsid w:val="001851C0"/>
    <w:rsid w:val="001861AC"/>
    <w:rsid w:val="001876C0"/>
    <w:rsid w:val="001900F5"/>
    <w:rsid w:val="00190622"/>
    <w:rsid w:val="00192E24"/>
    <w:rsid w:val="0019409A"/>
    <w:rsid w:val="00194DF6"/>
    <w:rsid w:val="001951F3"/>
    <w:rsid w:val="00196538"/>
    <w:rsid w:val="00197205"/>
    <w:rsid w:val="001A0E60"/>
    <w:rsid w:val="001A148D"/>
    <w:rsid w:val="001A295D"/>
    <w:rsid w:val="001A2AA3"/>
    <w:rsid w:val="001A309F"/>
    <w:rsid w:val="001A4DD5"/>
    <w:rsid w:val="001A514C"/>
    <w:rsid w:val="001A7133"/>
    <w:rsid w:val="001B0228"/>
    <w:rsid w:val="001B0CD8"/>
    <w:rsid w:val="001B2057"/>
    <w:rsid w:val="001B4311"/>
    <w:rsid w:val="001B528E"/>
    <w:rsid w:val="001B6FBA"/>
    <w:rsid w:val="001B7434"/>
    <w:rsid w:val="001B79F7"/>
    <w:rsid w:val="001C278C"/>
    <w:rsid w:val="001C31AC"/>
    <w:rsid w:val="001C51D1"/>
    <w:rsid w:val="001C56C6"/>
    <w:rsid w:val="001C658C"/>
    <w:rsid w:val="001C67B9"/>
    <w:rsid w:val="001C6CBE"/>
    <w:rsid w:val="001D0B9D"/>
    <w:rsid w:val="001D1F34"/>
    <w:rsid w:val="001D3FD8"/>
    <w:rsid w:val="001D5DBE"/>
    <w:rsid w:val="001D6702"/>
    <w:rsid w:val="001D6735"/>
    <w:rsid w:val="001D6952"/>
    <w:rsid w:val="001D75DF"/>
    <w:rsid w:val="001E0552"/>
    <w:rsid w:val="001E236A"/>
    <w:rsid w:val="001E3DF3"/>
    <w:rsid w:val="001E56F3"/>
    <w:rsid w:val="001E722C"/>
    <w:rsid w:val="001E733C"/>
    <w:rsid w:val="001F0502"/>
    <w:rsid w:val="001F1BE0"/>
    <w:rsid w:val="001F375B"/>
    <w:rsid w:val="001F3781"/>
    <w:rsid w:val="001F6392"/>
    <w:rsid w:val="001F6485"/>
    <w:rsid w:val="001F77B6"/>
    <w:rsid w:val="00203564"/>
    <w:rsid w:val="00205E16"/>
    <w:rsid w:val="002061B8"/>
    <w:rsid w:val="00210EAC"/>
    <w:rsid w:val="00211CD1"/>
    <w:rsid w:val="0021250E"/>
    <w:rsid w:val="0021317E"/>
    <w:rsid w:val="0021481A"/>
    <w:rsid w:val="002157FC"/>
    <w:rsid w:val="00223AFA"/>
    <w:rsid w:val="00223C2E"/>
    <w:rsid w:val="002334FC"/>
    <w:rsid w:val="00233D04"/>
    <w:rsid w:val="00236396"/>
    <w:rsid w:val="002374D2"/>
    <w:rsid w:val="00237B26"/>
    <w:rsid w:val="00240CD8"/>
    <w:rsid w:val="00241635"/>
    <w:rsid w:val="0024202C"/>
    <w:rsid w:val="00243E61"/>
    <w:rsid w:val="00243FFE"/>
    <w:rsid w:val="0024522D"/>
    <w:rsid w:val="0024556B"/>
    <w:rsid w:val="00253451"/>
    <w:rsid w:val="002554B3"/>
    <w:rsid w:val="00256D4F"/>
    <w:rsid w:val="0025712A"/>
    <w:rsid w:val="00257D24"/>
    <w:rsid w:val="00260513"/>
    <w:rsid w:val="002630B1"/>
    <w:rsid w:val="00263165"/>
    <w:rsid w:val="00263BAC"/>
    <w:rsid w:val="002640B3"/>
    <w:rsid w:val="002641BF"/>
    <w:rsid w:val="002647F5"/>
    <w:rsid w:val="0026483A"/>
    <w:rsid w:val="00265531"/>
    <w:rsid w:val="00265DB2"/>
    <w:rsid w:val="0027175B"/>
    <w:rsid w:val="0027541F"/>
    <w:rsid w:val="00276071"/>
    <w:rsid w:val="002778D0"/>
    <w:rsid w:val="00281DB6"/>
    <w:rsid w:val="00281FA2"/>
    <w:rsid w:val="0028353C"/>
    <w:rsid w:val="0028427B"/>
    <w:rsid w:val="0028559B"/>
    <w:rsid w:val="00285834"/>
    <w:rsid w:val="00285F76"/>
    <w:rsid w:val="00286476"/>
    <w:rsid w:val="00286B45"/>
    <w:rsid w:val="00290B48"/>
    <w:rsid w:val="002934FF"/>
    <w:rsid w:val="00295325"/>
    <w:rsid w:val="0029589C"/>
    <w:rsid w:val="002A0BD7"/>
    <w:rsid w:val="002A1BE3"/>
    <w:rsid w:val="002A5905"/>
    <w:rsid w:val="002A7447"/>
    <w:rsid w:val="002B2727"/>
    <w:rsid w:val="002B2818"/>
    <w:rsid w:val="002B2C50"/>
    <w:rsid w:val="002B7075"/>
    <w:rsid w:val="002B7221"/>
    <w:rsid w:val="002C048D"/>
    <w:rsid w:val="002C0581"/>
    <w:rsid w:val="002C1CB8"/>
    <w:rsid w:val="002C2C0B"/>
    <w:rsid w:val="002C36ED"/>
    <w:rsid w:val="002C4205"/>
    <w:rsid w:val="002C44D9"/>
    <w:rsid w:val="002C5EAB"/>
    <w:rsid w:val="002C637D"/>
    <w:rsid w:val="002C74A1"/>
    <w:rsid w:val="002D4664"/>
    <w:rsid w:val="002D5BC0"/>
    <w:rsid w:val="002D6200"/>
    <w:rsid w:val="002D653E"/>
    <w:rsid w:val="002D67A4"/>
    <w:rsid w:val="002E076C"/>
    <w:rsid w:val="002E1645"/>
    <w:rsid w:val="002E251F"/>
    <w:rsid w:val="002E2E2B"/>
    <w:rsid w:val="002E2FAF"/>
    <w:rsid w:val="002E3053"/>
    <w:rsid w:val="002E4938"/>
    <w:rsid w:val="002E5948"/>
    <w:rsid w:val="002F02E7"/>
    <w:rsid w:val="002F124F"/>
    <w:rsid w:val="002F1C83"/>
    <w:rsid w:val="002F2927"/>
    <w:rsid w:val="002F374A"/>
    <w:rsid w:val="002F3F79"/>
    <w:rsid w:val="002F7149"/>
    <w:rsid w:val="002F751F"/>
    <w:rsid w:val="002F78BD"/>
    <w:rsid w:val="002F7AF8"/>
    <w:rsid w:val="0030019B"/>
    <w:rsid w:val="00304821"/>
    <w:rsid w:val="003055DF"/>
    <w:rsid w:val="00305728"/>
    <w:rsid w:val="0030601C"/>
    <w:rsid w:val="0031093E"/>
    <w:rsid w:val="00311652"/>
    <w:rsid w:val="00313237"/>
    <w:rsid w:val="00313260"/>
    <w:rsid w:val="00314FDA"/>
    <w:rsid w:val="00320DB7"/>
    <w:rsid w:val="00322516"/>
    <w:rsid w:val="003256DD"/>
    <w:rsid w:val="00325C91"/>
    <w:rsid w:val="00325DC9"/>
    <w:rsid w:val="003279FC"/>
    <w:rsid w:val="00331400"/>
    <w:rsid w:val="0033150E"/>
    <w:rsid w:val="00332C3B"/>
    <w:rsid w:val="00332DF5"/>
    <w:rsid w:val="00333371"/>
    <w:rsid w:val="0033598D"/>
    <w:rsid w:val="0033658E"/>
    <w:rsid w:val="003375A7"/>
    <w:rsid w:val="00337D0A"/>
    <w:rsid w:val="0034043E"/>
    <w:rsid w:val="003411D7"/>
    <w:rsid w:val="00344485"/>
    <w:rsid w:val="00346CA7"/>
    <w:rsid w:val="00347751"/>
    <w:rsid w:val="003526B3"/>
    <w:rsid w:val="00353BAB"/>
    <w:rsid w:val="00353F33"/>
    <w:rsid w:val="003568AA"/>
    <w:rsid w:val="003578F5"/>
    <w:rsid w:val="00357E26"/>
    <w:rsid w:val="003603B8"/>
    <w:rsid w:val="00361A96"/>
    <w:rsid w:val="00362888"/>
    <w:rsid w:val="003657D1"/>
    <w:rsid w:val="003666FF"/>
    <w:rsid w:val="00370559"/>
    <w:rsid w:val="00371D6A"/>
    <w:rsid w:val="00373A1E"/>
    <w:rsid w:val="00373C22"/>
    <w:rsid w:val="00374380"/>
    <w:rsid w:val="00375D34"/>
    <w:rsid w:val="00376E63"/>
    <w:rsid w:val="003804A8"/>
    <w:rsid w:val="003828F1"/>
    <w:rsid w:val="003833FC"/>
    <w:rsid w:val="0038371D"/>
    <w:rsid w:val="00383FE4"/>
    <w:rsid w:val="0038452A"/>
    <w:rsid w:val="00386227"/>
    <w:rsid w:val="00386DEB"/>
    <w:rsid w:val="00386E0F"/>
    <w:rsid w:val="0039070F"/>
    <w:rsid w:val="00390B9B"/>
    <w:rsid w:val="00390D1A"/>
    <w:rsid w:val="00392BFE"/>
    <w:rsid w:val="003938C1"/>
    <w:rsid w:val="00393AF9"/>
    <w:rsid w:val="00397919"/>
    <w:rsid w:val="00397A25"/>
    <w:rsid w:val="00397CFA"/>
    <w:rsid w:val="003A2056"/>
    <w:rsid w:val="003A265D"/>
    <w:rsid w:val="003A7128"/>
    <w:rsid w:val="003B12EB"/>
    <w:rsid w:val="003B1DD4"/>
    <w:rsid w:val="003B3795"/>
    <w:rsid w:val="003B44EC"/>
    <w:rsid w:val="003B70A4"/>
    <w:rsid w:val="003B7D49"/>
    <w:rsid w:val="003C1835"/>
    <w:rsid w:val="003C2097"/>
    <w:rsid w:val="003C4BB9"/>
    <w:rsid w:val="003C596D"/>
    <w:rsid w:val="003C6745"/>
    <w:rsid w:val="003C7A21"/>
    <w:rsid w:val="003D071F"/>
    <w:rsid w:val="003D2974"/>
    <w:rsid w:val="003D3640"/>
    <w:rsid w:val="003D4423"/>
    <w:rsid w:val="003D47CD"/>
    <w:rsid w:val="003D5496"/>
    <w:rsid w:val="003D590C"/>
    <w:rsid w:val="003D6F10"/>
    <w:rsid w:val="003E30C9"/>
    <w:rsid w:val="003E766C"/>
    <w:rsid w:val="003E7C1F"/>
    <w:rsid w:val="003F4084"/>
    <w:rsid w:val="003F7489"/>
    <w:rsid w:val="003F7E03"/>
    <w:rsid w:val="0040051C"/>
    <w:rsid w:val="00403B46"/>
    <w:rsid w:val="00404D13"/>
    <w:rsid w:val="00406E7E"/>
    <w:rsid w:val="004074A1"/>
    <w:rsid w:val="0041194C"/>
    <w:rsid w:val="00412389"/>
    <w:rsid w:val="00412C3A"/>
    <w:rsid w:val="00412E27"/>
    <w:rsid w:val="00414C1D"/>
    <w:rsid w:val="00415B96"/>
    <w:rsid w:val="004173D3"/>
    <w:rsid w:val="004229D4"/>
    <w:rsid w:val="00422B8C"/>
    <w:rsid w:val="004232D1"/>
    <w:rsid w:val="00423E1E"/>
    <w:rsid w:val="00424C60"/>
    <w:rsid w:val="00426229"/>
    <w:rsid w:val="004262F5"/>
    <w:rsid w:val="00430654"/>
    <w:rsid w:val="00432677"/>
    <w:rsid w:val="00432AED"/>
    <w:rsid w:val="00432ED7"/>
    <w:rsid w:val="00433062"/>
    <w:rsid w:val="0043314F"/>
    <w:rsid w:val="00433E2C"/>
    <w:rsid w:val="00434281"/>
    <w:rsid w:val="004342E2"/>
    <w:rsid w:val="00436081"/>
    <w:rsid w:val="0044150D"/>
    <w:rsid w:val="00443459"/>
    <w:rsid w:val="00443D1C"/>
    <w:rsid w:val="004533D4"/>
    <w:rsid w:val="0045364B"/>
    <w:rsid w:val="004566A9"/>
    <w:rsid w:val="00462654"/>
    <w:rsid w:val="004627E9"/>
    <w:rsid w:val="00462BAF"/>
    <w:rsid w:val="00462F0A"/>
    <w:rsid w:val="0046431A"/>
    <w:rsid w:val="00464E1E"/>
    <w:rsid w:val="0046685C"/>
    <w:rsid w:val="004669C4"/>
    <w:rsid w:val="00471BD9"/>
    <w:rsid w:val="00473C7C"/>
    <w:rsid w:val="00474BD1"/>
    <w:rsid w:val="00475E20"/>
    <w:rsid w:val="00476EF7"/>
    <w:rsid w:val="004862E7"/>
    <w:rsid w:val="00490D56"/>
    <w:rsid w:val="00490DC4"/>
    <w:rsid w:val="00490FAC"/>
    <w:rsid w:val="004911A6"/>
    <w:rsid w:val="004930ED"/>
    <w:rsid w:val="004940D8"/>
    <w:rsid w:val="004942BA"/>
    <w:rsid w:val="0049681F"/>
    <w:rsid w:val="004A364F"/>
    <w:rsid w:val="004A38C1"/>
    <w:rsid w:val="004A7F18"/>
    <w:rsid w:val="004B0D17"/>
    <w:rsid w:val="004B2B69"/>
    <w:rsid w:val="004B405E"/>
    <w:rsid w:val="004B40D7"/>
    <w:rsid w:val="004B467E"/>
    <w:rsid w:val="004B5341"/>
    <w:rsid w:val="004B7019"/>
    <w:rsid w:val="004B78A4"/>
    <w:rsid w:val="004C07C4"/>
    <w:rsid w:val="004C1A21"/>
    <w:rsid w:val="004C278C"/>
    <w:rsid w:val="004C52B0"/>
    <w:rsid w:val="004C6F7B"/>
    <w:rsid w:val="004D00DF"/>
    <w:rsid w:val="004D22F0"/>
    <w:rsid w:val="004D5DBE"/>
    <w:rsid w:val="004D7205"/>
    <w:rsid w:val="004E0D8C"/>
    <w:rsid w:val="004E192E"/>
    <w:rsid w:val="004E22FC"/>
    <w:rsid w:val="004E3B32"/>
    <w:rsid w:val="004E7957"/>
    <w:rsid w:val="004F114F"/>
    <w:rsid w:val="004F6C7F"/>
    <w:rsid w:val="005031A9"/>
    <w:rsid w:val="005043E0"/>
    <w:rsid w:val="00505688"/>
    <w:rsid w:val="00507CCC"/>
    <w:rsid w:val="00510290"/>
    <w:rsid w:val="005110F7"/>
    <w:rsid w:val="005120F4"/>
    <w:rsid w:val="0051222D"/>
    <w:rsid w:val="0051510E"/>
    <w:rsid w:val="005175ED"/>
    <w:rsid w:val="005225AF"/>
    <w:rsid w:val="00522BD8"/>
    <w:rsid w:val="00523699"/>
    <w:rsid w:val="00523E6E"/>
    <w:rsid w:val="00524625"/>
    <w:rsid w:val="00524659"/>
    <w:rsid w:val="00525AAA"/>
    <w:rsid w:val="005343FA"/>
    <w:rsid w:val="00537E39"/>
    <w:rsid w:val="0054024C"/>
    <w:rsid w:val="005413CA"/>
    <w:rsid w:val="00542558"/>
    <w:rsid w:val="005433D7"/>
    <w:rsid w:val="005455A9"/>
    <w:rsid w:val="005456C8"/>
    <w:rsid w:val="00546280"/>
    <w:rsid w:val="00547E0B"/>
    <w:rsid w:val="005505B1"/>
    <w:rsid w:val="005514D5"/>
    <w:rsid w:val="005528CA"/>
    <w:rsid w:val="0056582F"/>
    <w:rsid w:val="00566883"/>
    <w:rsid w:val="005670B1"/>
    <w:rsid w:val="0056712B"/>
    <w:rsid w:val="005704EB"/>
    <w:rsid w:val="00573D26"/>
    <w:rsid w:val="00573FED"/>
    <w:rsid w:val="00580547"/>
    <w:rsid w:val="005905BC"/>
    <w:rsid w:val="00591000"/>
    <w:rsid w:val="00592E21"/>
    <w:rsid w:val="00593149"/>
    <w:rsid w:val="005941AA"/>
    <w:rsid w:val="005A031F"/>
    <w:rsid w:val="005A6B8A"/>
    <w:rsid w:val="005A762E"/>
    <w:rsid w:val="005B05EC"/>
    <w:rsid w:val="005B125D"/>
    <w:rsid w:val="005B47F1"/>
    <w:rsid w:val="005B4C3E"/>
    <w:rsid w:val="005B6057"/>
    <w:rsid w:val="005B668B"/>
    <w:rsid w:val="005C22E6"/>
    <w:rsid w:val="005C3E1D"/>
    <w:rsid w:val="005C7805"/>
    <w:rsid w:val="005D0740"/>
    <w:rsid w:val="005D28C9"/>
    <w:rsid w:val="005D3F9E"/>
    <w:rsid w:val="005D4803"/>
    <w:rsid w:val="005D6473"/>
    <w:rsid w:val="005E0A33"/>
    <w:rsid w:val="005E0C1C"/>
    <w:rsid w:val="005E0D4D"/>
    <w:rsid w:val="005E3CF1"/>
    <w:rsid w:val="005E46E8"/>
    <w:rsid w:val="005E56D3"/>
    <w:rsid w:val="005E7F17"/>
    <w:rsid w:val="005F00CB"/>
    <w:rsid w:val="005F0E43"/>
    <w:rsid w:val="005F0FEA"/>
    <w:rsid w:val="005F1849"/>
    <w:rsid w:val="005F2D9E"/>
    <w:rsid w:val="005F470D"/>
    <w:rsid w:val="005F4CA9"/>
    <w:rsid w:val="005F6849"/>
    <w:rsid w:val="006022D4"/>
    <w:rsid w:val="0060312A"/>
    <w:rsid w:val="00603D05"/>
    <w:rsid w:val="00604DA7"/>
    <w:rsid w:val="00606527"/>
    <w:rsid w:val="006065DE"/>
    <w:rsid w:val="00606F70"/>
    <w:rsid w:val="00607859"/>
    <w:rsid w:val="00610A12"/>
    <w:rsid w:val="00612C49"/>
    <w:rsid w:val="00613FC9"/>
    <w:rsid w:val="0061452C"/>
    <w:rsid w:val="00615C4C"/>
    <w:rsid w:val="00616681"/>
    <w:rsid w:val="0061696F"/>
    <w:rsid w:val="00616EE7"/>
    <w:rsid w:val="00620603"/>
    <w:rsid w:val="00620801"/>
    <w:rsid w:val="00623DDC"/>
    <w:rsid w:val="00624B94"/>
    <w:rsid w:val="00625339"/>
    <w:rsid w:val="006262C5"/>
    <w:rsid w:val="0062776C"/>
    <w:rsid w:val="00630CB7"/>
    <w:rsid w:val="006358EB"/>
    <w:rsid w:val="00635979"/>
    <w:rsid w:val="006404B6"/>
    <w:rsid w:val="00640E71"/>
    <w:rsid w:val="006434B2"/>
    <w:rsid w:val="00643594"/>
    <w:rsid w:val="00643774"/>
    <w:rsid w:val="0064494D"/>
    <w:rsid w:val="00651BFD"/>
    <w:rsid w:val="00651CA2"/>
    <w:rsid w:val="00652EF5"/>
    <w:rsid w:val="00656401"/>
    <w:rsid w:val="0066007B"/>
    <w:rsid w:val="00660400"/>
    <w:rsid w:val="00661D35"/>
    <w:rsid w:val="00661EA9"/>
    <w:rsid w:val="0066297E"/>
    <w:rsid w:val="00664001"/>
    <w:rsid w:val="00664CE1"/>
    <w:rsid w:val="00664E3E"/>
    <w:rsid w:val="00665CA8"/>
    <w:rsid w:val="006664CF"/>
    <w:rsid w:val="006676F6"/>
    <w:rsid w:val="00671401"/>
    <w:rsid w:val="00671FC3"/>
    <w:rsid w:val="00672E55"/>
    <w:rsid w:val="00676AE9"/>
    <w:rsid w:val="00680DD3"/>
    <w:rsid w:val="00682F49"/>
    <w:rsid w:val="006840DD"/>
    <w:rsid w:val="00690061"/>
    <w:rsid w:val="00691C0B"/>
    <w:rsid w:val="00692208"/>
    <w:rsid w:val="006936B7"/>
    <w:rsid w:val="006937E2"/>
    <w:rsid w:val="0069465F"/>
    <w:rsid w:val="006958A9"/>
    <w:rsid w:val="00695B4B"/>
    <w:rsid w:val="00697793"/>
    <w:rsid w:val="006A15F1"/>
    <w:rsid w:val="006A60C6"/>
    <w:rsid w:val="006A7A74"/>
    <w:rsid w:val="006A7C49"/>
    <w:rsid w:val="006A7D80"/>
    <w:rsid w:val="006B4794"/>
    <w:rsid w:val="006B4F92"/>
    <w:rsid w:val="006B6905"/>
    <w:rsid w:val="006C16FF"/>
    <w:rsid w:val="006C3B1E"/>
    <w:rsid w:val="006C5394"/>
    <w:rsid w:val="006C61F1"/>
    <w:rsid w:val="006C6B29"/>
    <w:rsid w:val="006C6EE0"/>
    <w:rsid w:val="006C7736"/>
    <w:rsid w:val="006D2FFD"/>
    <w:rsid w:val="006D55FE"/>
    <w:rsid w:val="006D5AE1"/>
    <w:rsid w:val="006D6F1C"/>
    <w:rsid w:val="006E08C2"/>
    <w:rsid w:val="006E1B23"/>
    <w:rsid w:val="006E266B"/>
    <w:rsid w:val="006E2EF7"/>
    <w:rsid w:val="006E3CB2"/>
    <w:rsid w:val="006E6D3B"/>
    <w:rsid w:val="006E74D9"/>
    <w:rsid w:val="006E7F44"/>
    <w:rsid w:val="006F403E"/>
    <w:rsid w:val="006F561A"/>
    <w:rsid w:val="006F6418"/>
    <w:rsid w:val="006F7214"/>
    <w:rsid w:val="0070067E"/>
    <w:rsid w:val="0070112A"/>
    <w:rsid w:val="00701220"/>
    <w:rsid w:val="00703B4C"/>
    <w:rsid w:val="00704BCF"/>
    <w:rsid w:val="00706D6D"/>
    <w:rsid w:val="00707952"/>
    <w:rsid w:val="00707AFB"/>
    <w:rsid w:val="007103B1"/>
    <w:rsid w:val="00711890"/>
    <w:rsid w:val="0071218D"/>
    <w:rsid w:val="007131C1"/>
    <w:rsid w:val="007133BD"/>
    <w:rsid w:val="00717692"/>
    <w:rsid w:val="00720B60"/>
    <w:rsid w:val="00724F7A"/>
    <w:rsid w:val="007267E0"/>
    <w:rsid w:val="00726D59"/>
    <w:rsid w:val="00727D85"/>
    <w:rsid w:val="00727DDF"/>
    <w:rsid w:val="00731266"/>
    <w:rsid w:val="00732548"/>
    <w:rsid w:val="007326D7"/>
    <w:rsid w:val="007419C8"/>
    <w:rsid w:val="00743927"/>
    <w:rsid w:val="00745B63"/>
    <w:rsid w:val="00750049"/>
    <w:rsid w:val="00750431"/>
    <w:rsid w:val="007534FF"/>
    <w:rsid w:val="0075661D"/>
    <w:rsid w:val="00756D2E"/>
    <w:rsid w:val="00757806"/>
    <w:rsid w:val="00761D8C"/>
    <w:rsid w:val="00762091"/>
    <w:rsid w:val="0076474F"/>
    <w:rsid w:val="00766978"/>
    <w:rsid w:val="007706FD"/>
    <w:rsid w:val="007724FC"/>
    <w:rsid w:val="00773DF5"/>
    <w:rsid w:val="00777794"/>
    <w:rsid w:val="007833ED"/>
    <w:rsid w:val="00786802"/>
    <w:rsid w:val="00786B7D"/>
    <w:rsid w:val="00795EA9"/>
    <w:rsid w:val="007961C4"/>
    <w:rsid w:val="007A08A1"/>
    <w:rsid w:val="007A17B8"/>
    <w:rsid w:val="007A202C"/>
    <w:rsid w:val="007A327B"/>
    <w:rsid w:val="007A4E6E"/>
    <w:rsid w:val="007A51CA"/>
    <w:rsid w:val="007A6E21"/>
    <w:rsid w:val="007A743E"/>
    <w:rsid w:val="007A7F98"/>
    <w:rsid w:val="007B0726"/>
    <w:rsid w:val="007B7BFD"/>
    <w:rsid w:val="007B7EE7"/>
    <w:rsid w:val="007C2868"/>
    <w:rsid w:val="007C45AF"/>
    <w:rsid w:val="007D0987"/>
    <w:rsid w:val="007D0FE8"/>
    <w:rsid w:val="007D1B05"/>
    <w:rsid w:val="007D1FE4"/>
    <w:rsid w:val="007D6095"/>
    <w:rsid w:val="007D6FB1"/>
    <w:rsid w:val="007D7D35"/>
    <w:rsid w:val="007E132D"/>
    <w:rsid w:val="007E1BE1"/>
    <w:rsid w:val="007E4355"/>
    <w:rsid w:val="007E49CE"/>
    <w:rsid w:val="007E7A56"/>
    <w:rsid w:val="007F296A"/>
    <w:rsid w:val="007F38D1"/>
    <w:rsid w:val="007F39A2"/>
    <w:rsid w:val="007F7295"/>
    <w:rsid w:val="007F742F"/>
    <w:rsid w:val="008027C3"/>
    <w:rsid w:val="00802ED1"/>
    <w:rsid w:val="00803122"/>
    <w:rsid w:val="00804424"/>
    <w:rsid w:val="00805A68"/>
    <w:rsid w:val="00805CAB"/>
    <w:rsid w:val="00805E02"/>
    <w:rsid w:val="0081002E"/>
    <w:rsid w:val="00811432"/>
    <w:rsid w:val="00811ADF"/>
    <w:rsid w:val="00812B52"/>
    <w:rsid w:val="00814F91"/>
    <w:rsid w:val="00821BDC"/>
    <w:rsid w:val="00825D1E"/>
    <w:rsid w:val="00826670"/>
    <w:rsid w:val="008269C8"/>
    <w:rsid w:val="00831372"/>
    <w:rsid w:val="00832FA8"/>
    <w:rsid w:val="00834211"/>
    <w:rsid w:val="00836CFD"/>
    <w:rsid w:val="0084053C"/>
    <w:rsid w:val="008433BF"/>
    <w:rsid w:val="0084678E"/>
    <w:rsid w:val="00851D35"/>
    <w:rsid w:val="0085273A"/>
    <w:rsid w:val="00852A65"/>
    <w:rsid w:val="00856446"/>
    <w:rsid w:val="00856534"/>
    <w:rsid w:val="008620FF"/>
    <w:rsid w:val="00862F65"/>
    <w:rsid w:val="0087094F"/>
    <w:rsid w:val="0087462D"/>
    <w:rsid w:val="00874F06"/>
    <w:rsid w:val="008767EA"/>
    <w:rsid w:val="00876F4E"/>
    <w:rsid w:val="0088038F"/>
    <w:rsid w:val="00880A61"/>
    <w:rsid w:val="00880F16"/>
    <w:rsid w:val="008811D6"/>
    <w:rsid w:val="008868C2"/>
    <w:rsid w:val="008868C3"/>
    <w:rsid w:val="008903A3"/>
    <w:rsid w:val="0089289F"/>
    <w:rsid w:val="00893343"/>
    <w:rsid w:val="00894A32"/>
    <w:rsid w:val="008954C1"/>
    <w:rsid w:val="0089744C"/>
    <w:rsid w:val="008A00B4"/>
    <w:rsid w:val="008A3107"/>
    <w:rsid w:val="008A31E1"/>
    <w:rsid w:val="008A58E9"/>
    <w:rsid w:val="008A5BF1"/>
    <w:rsid w:val="008A60AC"/>
    <w:rsid w:val="008A6D60"/>
    <w:rsid w:val="008B1DBC"/>
    <w:rsid w:val="008B2AC5"/>
    <w:rsid w:val="008B2F4D"/>
    <w:rsid w:val="008B4A5C"/>
    <w:rsid w:val="008B4D3A"/>
    <w:rsid w:val="008B5D06"/>
    <w:rsid w:val="008B6787"/>
    <w:rsid w:val="008B69E7"/>
    <w:rsid w:val="008B6A48"/>
    <w:rsid w:val="008B746D"/>
    <w:rsid w:val="008C0E2C"/>
    <w:rsid w:val="008C1DD5"/>
    <w:rsid w:val="008C4540"/>
    <w:rsid w:val="008C664B"/>
    <w:rsid w:val="008C7639"/>
    <w:rsid w:val="008C7746"/>
    <w:rsid w:val="008D06BC"/>
    <w:rsid w:val="008D210B"/>
    <w:rsid w:val="008D2B46"/>
    <w:rsid w:val="008D4CCA"/>
    <w:rsid w:val="008D4D6C"/>
    <w:rsid w:val="008D5151"/>
    <w:rsid w:val="008D6F75"/>
    <w:rsid w:val="008D73BF"/>
    <w:rsid w:val="008E14E2"/>
    <w:rsid w:val="008E1A72"/>
    <w:rsid w:val="008E2807"/>
    <w:rsid w:val="008E39F7"/>
    <w:rsid w:val="008E4D26"/>
    <w:rsid w:val="008E5D83"/>
    <w:rsid w:val="008F17D5"/>
    <w:rsid w:val="008F25F6"/>
    <w:rsid w:val="008F5D3C"/>
    <w:rsid w:val="008F7331"/>
    <w:rsid w:val="00905386"/>
    <w:rsid w:val="00907133"/>
    <w:rsid w:val="00916B36"/>
    <w:rsid w:val="00917011"/>
    <w:rsid w:val="00917444"/>
    <w:rsid w:val="00923F8B"/>
    <w:rsid w:val="00927F80"/>
    <w:rsid w:val="009311F3"/>
    <w:rsid w:val="00931326"/>
    <w:rsid w:val="00933CF8"/>
    <w:rsid w:val="00937D72"/>
    <w:rsid w:val="00940671"/>
    <w:rsid w:val="00941C89"/>
    <w:rsid w:val="00944274"/>
    <w:rsid w:val="0094714A"/>
    <w:rsid w:val="00947E21"/>
    <w:rsid w:val="009503B0"/>
    <w:rsid w:val="00950B8D"/>
    <w:rsid w:val="00953D84"/>
    <w:rsid w:val="00956302"/>
    <w:rsid w:val="0095632A"/>
    <w:rsid w:val="00957E30"/>
    <w:rsid w:val="009605B3"/>
    <w:rsid w:val="00960A32"/>
    <w:rsid w:val="00965021"/>
    <w:rsid w:val="00967B7A"/>
    <w:rsid w:val="009714FA"/>
    <w:rsid w:val="00975D50"/>
    <w:rsid w:val="00975F13"/>
    <w:rsid w:val="00977973"/>
    <w:rsid w:val="009804D8"/>
    <w:rsid w:val="00982EA1"/>
    <w:rsid w:val="0098445E"/>
    <w:rsid w:val="009848A5"/>
    <w:rsid w:val="009902F3"/>
    <w:rsid w:val="009A5005"/>
    <w:rsid w:val="009A7BC7"/>
    <w:rsid w:val="009B0E64"/>
    <w:rsid w:val="009B3EA5"/>
    <w:rsid w:val="009B6149"/>
    <w:rsid w:val="009B76DC"/>
    <w:rsid w:val="009B7E58"/>
    <w:rsid w:val="009C2409"/>
    <w:rsid w:val="009C2EF6"/>
    <w:rsid w:val="009C4C45"/>
    <w:rsid w:val="009C5E2F"/>
    <w:rsid w:val="009D0E61"/>
    <w:rsid w:val="009D2CA1"/>
    <w:rsid w:val="009D3E89"/>
    <w:rsid w:val="009D52A3"/>
    <w:rsid w:val="009D6992"/>
    <w:rsid w:val="009E3067"/>
    <w:rsid w:val="009E33D6"/>
    <w:rsid w:val="009E37B7"/>
    <w:rsid w:val="009E6E53"/>
    <w:rsid w:val="009E7AAF"/>
    <w:rsid w:val="009E7E6B"/>
    <w:rsid w:val="009F0038"/>
    <w:rsid w:val="009F2942"/>
    <w:rsid w:val="009F66FB"/>
    <w:rsid w:val="00A034B8"/>
    <w:rsid w:val="00A05FA9"/>
    <w:rsid w:val="00A07E46"/>
    <w:rsid w:val="00A104EB"/>
    <w:rsid w:val="00A12D00"/>
    <w:rsid w:val="00A137AD"/>
    <w:rsid w:val="00A14871"/>
    <w:rsid w:val="00A17842"/>
    <w:rsid w:val="00A20FD1"/>
    <w:rsid w:val="00A24CA4"/>
    <w:rsid w:val="00A2696D"/>
    <w:rsid w:val="00A27C14"/>
    <w:rsid w:val="00A30CBE"/>
    <w:rsid w:val="00A314DE"/>
    <w:rsid w:val="00A32546"/>
    <w:rsid w:val="00A32CFB"/>
    <w:rsid w:val="00A33CD6"/>
    <w:rsid w:val="00A37150"/>
    <w:rsid w:val="00A41219"/>
    <w:rsid w:val="00A4382A"/>
    <w:rsid w:val="00A451D7"/>
    <w:rsid w:val="00A46A77"/>
    <w:rsid w:val="00A5003B"/>
    <w:rsid w:val="00A5063F"/>
    <w:rsid w:val="00A53442"/>
    <w:rsid w:val="00A54FCA"/>
    <w:rsid w:val="00A555CA"/>
    <w:rsid w:val="00A55B2D"/>
    <w:rsid w:val="00A56ACF"/>
    <w:rsid w:val="00A56B10"/>
    <w:rsid w:val="00A61797"/>
    <w:rsid w:val="00A639AF"/>
    <w:rsid w:val="00A66810"/>
    <w:rsid w:val="00A71796"/>
    <w:rsid w:val="00A75064"/>
    <w:rsid w:val="00A769E4"/>
    <w:rsid w:val="00A82100"/>
    <w:rsid w:val="00A840DC"/>
    <w:rsid w:val="00A85028"/>
    <w:rsid w:val="00A8551F"/>
    <w:rsid w:val="00A86549"/>
    <w:rsid w:val="00A86A15"/>
    <w:rsid w:val="00A874FB"/>
    <w:rsid w:val="00A879E7"/>
    <w:rsid w:val="00A87D3E"/>
    <w:rsid w:val="00A960AC"/>
    <w:rsid w:val="00A97680"/>
    <w:rsid w:val="00AA0B01"/>
    <w:rsid w:val="00AA0EAE"/>
    <w:rsid w:val="00AA482D"/>
    <w:rsid w:val="00AA49E6"/>
    <w:rsid w:val="00AA5085"/>
    <w:rsid w:val="00AA5BF7"/>
    <w:rsid w:val="00AB1424"/>
    <w:rsid w:val="00AB20A9"/>
    <w:rsid w:val="00AB22D9"/>
    <w:rsid w:val="00AB2346"/>
    <w:rsid w:val="00AB4C1F"/>
    <w:rsid w:val="00AB4F2E"/>
    <w:rsid w:val="00AB4FF1"/>
    <w:rsid w:val="00AB53A9"/>
    <w:rsid w:val="00AB5A4E"/>
    <w:rsid w:val="00AB6FB7"/>
    <w:rsid w:val="00AB706C"/>
    <w:rsid w:val="00AC0EF5"/>
    <w:rsid w:val="00AC10E3"/>
    <w:rsid w:val="00AC133B"/>
    <w:rsid w:val="00AC215A"/>
    <w:rsid w:val="00AC2FF7"/>
    <w:rsid w:val="00AC42B6"/>
    <w:rsid w:val="00AC5D75"/>
    <w:rsid w:val="00AD2488"/>
    <w:rsid w:val="00AD2641"/>
    <w:rsid w:val="00AD6BDA"/>
    <w:rsid w:val="00AD73BE"/>
    <w:rsid w:val="00AD7816"/>
    <w:rsid w:val="00AD7CD9"/>
    <w:rsid w:val="00AE04D7"/>
    <w:rsid w:val="00AE169D"/>
    <w:rsid w:val="00AE2157"/>
    <w:rsid w:val="00AE2E82"/>
    <w:rsid w:val="00AE33AE"/>
    <w:rsid w:val="00AF0C86"/>
    <w:rsid w:val="00AF0C88"/>
    <w:rsid w:val="00AF1C2C"/>
    <w:rsid w:val="00AF48C6"/>
    <w:rsid w:val="00B008C2"/>
    <w:rsid w:val="00B00E11"/>
    <w:rsid w:val="00B0120E"/>
    <w:rsid w:val="00B03934"/>
    <w:rsid w:val="00B05576"/>
    <w:rsid w:val="00B056CC"/>
    <w:rsid w:val="00B0620E"/>
    <w:rsid w:val="00B11536"/>
    <w:rsid w:val="00B13681"/>
    <w:rsid w:val="00B16EE9"/>
    <w:rsid w:val="00B17FD6"/>
    <w:rsid w:val="00B20396"/>
    <w:rsid w:val="00B20A33"/>
    <w:rsid w:val="00B22CC5"/>
    <w:rsid w:val="00B22ED9"/>
    <w:rsid w:val="00B238F8"/>
    <w:rsid w:val="00B26D25"/>
    <w:rsid w:val="00B27E86"/>
    <w:rsid w:val="00B30E46"/>
    <w:rsid w:val="00B3371D"/>
    <w:rsid w:val="00B33BDB"/>
    <w:rsid w:val="00B346BB"/>
    <w:rsid w:val="00B34F14"/>
    <w:rsid w:val="00B3628E"/>
    <w:rsid w:val="00B36B03"/>
    <w:rsid w:val="00B402F6"/>
    <w:rsid w:val="00B423DE"/>
    <w:rsid w:val="00B42A3E"/>
    <w:rsid w:val="00B43D29"/>
    <w:rsid w:val="00B52B93"/>
    <w:rsid w:val="00B53994"/>
    <w:rsid w:val="00B5585E"/>
    <w:rsid w:val="00B57B9A"/>
    <w:rsid w:val="00B62757"/>
    <w:rsid w:val="00B63630"/>
    <w:rsid w:val="00B63A71"/>
    <w:rsid w:val="00B64465"/>
    <w:rsid w:val="00B66BA2"/>
    <w:rsid w:val="00B674D8"/>
    <w:rsid w:val="00B70B7B"/>
    <w:rsid w:val="00B71CDF"/>
    <w:rsid w:val="00B71E97"/>
    <w:rsid w:val="00B720E7"/>
    <w:rsid w:val="00B738BD"/>
    <w:rsid w:val="00B758AF"/>
    <w:rsid w:val="00B764E4"/>
    <w:rsid w:val="00B77848"/>
    <w:rsid w:val="00B77C93"/>
    <w:rsid w:val="00B803A8"/>
    <w:rsid w:val="00B80FBA"/>
    <w:rsid w:val="00B8134B"/>
    <w:rsid w:val="00B815C3"/>
    <w:rsid w:val="00B81FAC"/>
    <w:rsid w:val="00B8225F"/>
    <w:rsid w:val="00B8273B"/>
    <w:rsid w:val="00B83129"/>
    <w:rsid w:val="00B8345E"/>
    <w:rsid w:val="00B8685C"/>
    <w:rsid w:val="00B86939"/>
    <w:rsid w:val="00B90F4F"/>
    <w:rsid w:val="00B94C41"/>
    <w:rsid w:val="00B95EB2"/>
    <w:rsid w:val="00B9636D"/>
    <w:rsid w:val="00B970E9"/>
    <w:rsid w:val="00B97DD1"/>
    <w:rsid w:val="00BA119F"/>
    <w:rsid w:val="00BA2CE8"/>
    <w:rsid w:val="00BA3F21"/>
    <w:rsid w:val="00BB1531"/>
    <w:rsid w:val="00BB5EDA"/>
    <w:rsid w:val="00BB72E5"/>
    <w:rsid w:val="00BC33C2"/>
    <w:rsid w:val="00BC4E5D"/>
    <w:rsid w:val="00BC5980"/>
    <w:rsid w:val="00BD209C"/>
    <w:rsid w:val="00BD2280"/>
    <w:rsid w:val="00BD2670"/>
    <w:rsid w:val="00BD400B"/>
    <w:rsid w:val="00BD40F2"/>
    <w:rsid w:val="00BD5BBF"/>
    <w:rsid w:val="00BE00E1"/>
    <w:rsid w:val="00BE29A8"/>
    <w:rsid w:val="00BE3928"/>
    <w:rsid w:val="00BE6A8D"/>
    <w:rsid w:val="00BE6C1F"/>
    <w:rsid w:val="00BE7D25"/>
    <w:rsid w:val="00BF2D65"/>
    <w:rsid w:val="00BF5AFF"/>
    <w:rsid w:val="00C00120"/>
    <w:rsid w:val="00C01BB9"/>
    <w:rsid w:val="00C01C55"/>
    <w:rsid w:val="00C02D51"/>
    <w:rsid w:val="00C03713"/>
    <w:rsid w:val="00C11876"/>
    <w:rsid w:val="00C13FCE"/>
    <w:rsid w:val="00C156C4"/>
    <w:rsid w:val="00C16145"/>
    <w:rsid w:val="00C17B34"/>
    <w:rsid w:val="00C2021F"/>
    <w:rsid w:val="00C2074D"/>
    <w:rsid w:val="00C23FDE"/>
    <w:rsid w:val="00C24172"/>
    <w:rsid w:val="00C27C52"/>
    <w:rsid w:val="00C33FD2"/>
    <w:rsid w:val="00C3755C"/>
    <w:rsid w:val="00C377C6"/>
    <w:rsid w:val="00C41492"/>
    <w:rsid w:val="00C4226D"/>
    <w:rsid w:val="00C42381"/>
    <w:rsid w:val="00C425E5"/>
    <w:rsid w:val="00C42CD2"/>
    <w:rsid w:val="00C46AA0"/>
    <w:rsid w:val="00C46D83"/>
    <w:rsid w:val="00C55561"/>
    <w:rsid w:val="00C56C23"/>
    <w:rsid w:val="00C5775E"/>
    <w:rsid w:val="00C57FB8"/>
    <w:rsid w:val="00C603FE"/>
    <w:rsid w:val="00C608DC"/>
    <w:rsid w:val="00C62361"/>
    <w:rsid w:val="00C671CA"/>
    <w:rsid w:val="00C67AAD"/>
    <w:rsid w:val="00C70D97"/>
    <w:rsid w:val="00C71ACA"/>
    <w:rsid w:val="00C73878"/>
    <w:rsid w:val="00C765AA"/>
    <w:rsid w:val="00C7734E"/>
    <w:rsid w:val="00C77496"/>
    <w:rsid w:val="00C806A8"/>
    <w:rsid w:val="00C80A32"/>
    <w:rsid w:val="00C80F06"/>
    <w:rsid w:val="00C82FC5"/>
    <w:rsid w:val="00C850F2"/>
    <w:rsid w:val="00C858F1"/>
    <w:rsid w:val="00C87FF6"/>
    <w:rsid w:val="00C93ECF"/>
    <w:rsid w:val="00C95B84"/>
    <w:rsid w:val="00C964F6"/>
    <w:rsid w:val="00CA02F2"/>
    <w:rsid w:val="00CA1AAB"/>
    <w:rsid w:val="00CA6F97"/>
    <w:rsid w:val="00CA7500"/>
    <w:rsid w:val="00CB0ACB"/>
    <w:rsid w:val="00CB27D8"/>
    <w:rsid w:val="00CB2F81"/>
    <w:rsid w:val="00CB6CBD"/>
    <w:rsid w:val="00CC0DD1"/>
    <w:rsid w:val="00CC58EE"/>
    <w:rsid w:val="00CC7AA9"/>
    <w:rsid w:val="00CD1438"/>
    <w:rsid w:val="00CD2787"/>
    <w:rsid w:val="00CD7E80"/>
    <w:rsid w:val="00CE2548"/>
    <w:rsid w:val="00CE2ED5"/>
    <w:rsid w:val="00CE427D"/>
    <w:rsid w:val="00CE7FF8"/>
    <w:rsid w:val="00CF14EE"/>
    <w:rsid w:val="00CF5F3A"/>
    <w:rsid w:val="00CF690C"/>
    <w:rsid w:val="00D02E71"/>
    <w:rsid w:val="00D06A02"/>
    <w:rsid w:val="00D07329"/>
    <w:rsid w:val="00D11A77"/>
    <w:rsid w:val="00D11BAF"/>
    <w:rsid w:val="00D12A34"/>
    <w:rsid w:val="00D15309"/>
    <w:rsid w:val="00D161C2"/>
    <w:rsid w:val="00D171A7"/>
    <w:rsid w:val="00D17B8D"/>
    <w:rsid w:val="00D2090E"/>
    <w:rsid w:val="00D21375"/>
    <w:rsid w:val="00D21AB3"/>
    <w:rsid w:val="00D25D00"/>
    <w:rsid w:val="00D27151"/>
    <w:rsid w:val="00D27451"/>
    <w:rsid w:val="00D3059F"/>
    <w:rsid w:val="00D306F5"/>
    <w:rsid w:val="00D310A3"/>
    <w:rsid w:val="00D310F0"/>
    <w:rsid w:val="00D3180B"/>
    <w:rsid w:val="00D32220"/>
    <w:rsid w:val="00D34DBC"/>
    <w:rsid w:val="00D36B16"/>
    <w:rsid w:val="00D37F9D"/>
    <w:rsid w:val="00D40DA7"/>
    <w:rsid w:val="00D415DA"/>
    <w:rsid w:val="00D42B89"/>
    <w:rsid w:val="00D44DE7"/>
    <w:rsid w:val="00D466E0"/>
    <w:rsid w:val="00D46C99"/>
    <w:rsid w:val="00D51404"/>
    <w:rsid w:val="00D53FF3"/>
    <w:rsid w:val="00D54AC3"/>
    <w:rsid w:val="00D57CCE"/>
    <w:rsid w:val="00D60130"/>
    <w:rsid w:val="00D616E3"/>
    <w:rsid w:val="00D62323"/>
    <w:rsid w:val="00D627D8"/>
    <w:rsid w:val="00D6353C"/>
    <w:rsid w:val="00D635E6"/>
    <w:rsid w:val="00D67010"/>
    <w:rsid w:val="00D77D67"/>
    <w:rsid w:val="00D80F42"/>
    <w:rsid w:val="00D82193"/>
    <w:rsid w:val="00D82212"/>
    <w:rsid w:val="00D82398"/>
    <w:rsid w:val="00D871C5"/>
    <w:rsid w:val="00D87ABA"/>
    <w:rsid w:val="00D87EB7"/>
    <w:rsid w:val="00D901C6"/>
    <w:rsid w:val="00D91AF2"/>
    <w:rsid w:val="00D93709"/>
    <w:rsid w:val="00D941F9"/>
    <w:rsid w:val="00D95651"/>
    <w:rsid w:val="00D96B1C"/>
    <w:rsid w:val="00D97966"/>
    <w:rsid w:val="00DA0A2E"/>
    <w:rsid w:val="00DA33E0"/>
    <w:rsid w:val="00DA3CDB"/>
    <w:rsid w:val="00DA4A0F"/>
    <w:rsid w:val="00DB237A"/>
    <w:rsid w:val="00DB3053"/>
    <w:rsid w:val="00DB33BD"/>
    <w:rsid w:val="00DB48A6"/>
    <w:rsid w:val="00DB4AAF"/>
    <w:rsid w:val="00DB4AF7"/>
    <w:rsid w:val="00DB57AD"/>
    <w:rsid w:val="00DB595C"/>
    <w:rsid w:val="00DB7876"/>
    <w:rsid w:val="00DC0D02"/>
    <w:rsid w:val="00DC155D"/>
    <w:rsid w:val="00DC1CC6"/>
    <w:rsid w:val="00DC4A5F"/>
    <w:rsid w:val="00DD37E5"/>
    <w:rsid w:val="00DD69FB"/>
    <w:rsid w:val="00DE34EC"/>
    <w:rsid w:val="00DE7124"/>
    <w:rsid w:val="00DE765B"/>
    <w:rsid w:val="00DF0C04"/>
    <w:rsid w:val="00DF14D5"/>
    <w:rsid w:val="00DF2306"/>
    <w:rsid w:val="00DF489E"/>
    <w:rsid w:val="00DF49F7"/>
    <w:rsid w:val="00DF79E3"/>
    <w:rsid w:val="00E004A2"/>
    <w:rsid w:val="00E03B03"/>
    <w:rsid w:val="00E04623"/>
    <w:rsid w:val="00E047F0"/>
    <w:rsid w:val="00E05493"/>
    <w:rsid w:val="00E054E6"/>
    <w:rsid w:val="00E05CA8"/>
    <w:rsid w:val="00E109AD"/>
    <w:rsid w:val="00E11B61"/>
    <w:rsid w:val="00E12731"/>
    <w:rsid w:val="00E12C27"/>
    <w:rsid w:val="00E130B0"/>
    <w:rsid w:val="00E15A27"/>
    <w:rsid w:val="00E16226"/>
    <w:rsid w:val="00E165AB"/>
    <w:rsid w:val="00E21DA4"/>
    <w:rsid w:val="00E23950"/>
    <w:rsid w:val="00E23E1B"/>
    <w:rsid w:val="00E255A3"/>
    <w:rsid w:val="00E25858"/>
    <w:rsid w:val="00E25B62"/>
    <w:rsid w:val="00E26D99"/>
    <w:rsid w:val="00E31581"/>
    <w:rsid w:val="00E31E91"/>
    <w:rsid w:val="00E35770"/>
    <w:rsid w:val="00E36D3F"/>
    <w:rsid w:val="00E36E99"/>
    <w:rsid w:val="00E408E9"/>
    <w:rsid w:val="00E44077"/>
    <w:rsid w:val="00E473D4"/>
    <w:rsid w:val="00E478D3"/>
    <w:rsid w:val="00E51C5A"/>
    <w:rsid w:val="00E51CEC"/>
    <w:rsid w:val="00E54400"/>
    <w:rsid w:val="00E550E7"/>
    <w:rsid w:val="00E554B9"/>
    <w:rsid w:val="00E60175"/>
    <w:rsid w:val="00E60984"/>
    <w:rsid w:val="00E61830"/>
    <w:rsid w:val="00E62244"/>
    <w:rsid w:val="00E636BD"/>
    <w:rsid w:val="00E63AB8"/>
    <w:rsid w:val="00E650DF"/>
    <w:rsid w:val="00E66A19"/>
    <w:rsid w:val="00E702E9"/>
    <w:rsid w:val="00E70331"/>
    <w:rsid w:val="00E72A51"/>
    <w:rsid w:val="00E76600"/>
    <w:rsid w:val="00E768EF"/>
    <w:rsid w:val="00E82C98"/>
    <w:rsid w:val="00E8411D"/>
    <w:rsid w:val="00E874CD"/>
    <w:rsid w:val="00E87A82"/>
    <w:rsid w:val="00E90E00"/>
    <w:rsid w:val="00E92769"/>
    <w:rsid w:val="00E94BC6"/>
    <w:rsid w:val="00E95453"/>
    <w:rsid w:val="00E97BBD"/>
    <w:rsid w:val="00EA0739"/>
    <w:rsid w:val="00EA077E"/>
    <w:rsid w:val="00EA1487"/>
    <w:rsid w:val="00EA212F"/>
    <w:rsid w:val="00EA2E9C"/>
    <w:rsid w:val="00EA3898"/>
    <w:rsid w:val="00EA3E68"/>
    <w:rsid w:val="00EA4730"/>
    <w:rsid w:val="00EA4A75"/>
    <w:rsid w:val="00EA526C"/>
    <w:rsid w:val="00EA5617"/>
    <w:rsid w:val="00EB1E5B"/>
    <w:rsid w:val="00EB2B79"/>
    <w:rsid w:val="00EB2EF0"/>
    <w:rsid w:val="00EB37D4"/>
    <w:rsid w:val="00EB4487"/>
    <w:rsid w:val="00ED1F2B"/>
    <w:rsid w:val="00ED25C0"/>
    <w:rsid w:val="00EE246C"/>
    <w:rsid w:val="00EE47A5"/>
    <w:rsid w:val="00EE5A0A"/>
    <w:rsid w:val="00EE74FC"/>
    <w:rsid w:val="00EE7855"/>
    <w:rsid w:val="00EF0DA0"/>
    <w:rsid w:val="00EF1DF4"/>
    <w:rsid w:val="00EF29B8"/>
    <w:rsid w:val="00EF483C"/>
    <w:rsid w:val="00EF5B6C"/>
    <w:rsid w:val="00EF5D85"/>
    <w:rsid w:val="00F0036C"/>
    <w:rsid w:val="00F00514"/>
    <w:rsid w:val="00F00BC4"/>
    <w:rsid w:val="00F01CE8"/>
    <w:rsid w:val="00F03F76"/>
    <w:rsid w:val="00F07260"/>
    <w:rsid w:val="00F07B83"/>
    <w:rsid w:val="00F07D28"/>
    <w:rsid w:val="00F11274"/>
    <w:rsid w:val="00F12EB2"/>
    <w:rsid w:val="00F13CAB"/>
    <w:rsid w:val="00F15396"/>
    <w:rsid w:val="00F15E24"/>
    <w:rsid w:val="00F20559"/>
    <w:rsid w:val="00F21987"/>
    <w:rsid w:val="00F22EEF"/>
    <w:rsid w:val="00F27459"/>
    <w:rsid w:val="00F31208"/>
    <w:rsid w:val="00F32778"/>
    <w:rsid w:val="00F3780E"/>
    <w:rsid w:val="00F420B1"/>
    <w:rsid w:val="00F42DBE"/>
    <w:rsid w:val="00F42DC1"/>
    <w:rsid w:val="00F45D63"/>
    <w:rsid w:val="00F46856"/>
    <w:rsid w:val="00F47D96"/>
    <w:rsid w:val="00F52962"/>
    <w:rsid w:val="00F52C86"/>
    <w:rsid w:val="00F538DB"/>
    <w:rsid w:val="00F54215"/>
    <w:rsid w:val="00F543CD"/>
    <w:rsid w:val="00F5447D"/>
    <w:rsid w:val="00F545AB"/>
    <w:rsid w:val="00F57B55"/>
    <w:rsid w:val="00F6049C"/>
    <w:rsid w:val="00F631FE"/>
    <w:rsid w:val="00F63987"/>
    <w:rsid w:val="00F65860"/>
    <w:rsid w:val="00F65DDC"/>
    <w:rsid w:val="00F66A6D"/>
    <w:rsid w:val="00F7041E"/>
    <w:rsid w:val="00F70C4A"/>
    <w:rsid w:val="00F7231E"/>
    <w:rsid w:val="00F7281E"/>
    <w:rsid w:val="00F7385D"/>
    <w:rsid w:val="00F755C0"/>
    <w:rsid w:val="00F755D1"/>
    <w:rsid w:val="00F76B0E"/>
    <w:rsid w:val="00F77C03"/>
    <w:rsid w:val="00F80B9D"/>
    <w:rsid w:val="00F80D27"/>
    <w:rsid w:val="00F84D46"/>
    <w:rsid w:val="00F8587E"/>
    <w:rsid w:val="00F85904"/>
    <w:rsid w:val="00F92195"/>
    <w:rsid w:val="00F92EE8"/>
    <w:rsid w:val="00F94A76"/>
    <w:rsid w:val="00F9565F"/>
    <w:rsid w:val="00F962C4"/>
    <w:rsid w:val="00FA03C2"/>
    <w:rsid w:val="00FA1906"/>
    <w:rsid w:val="00FA219A"/>
    <w:rsid w:val="00FA5B15"/>
    <w:rsid w:val="00FA5E44"/>
    <w:rsid w:val="00FA74AB"/>
    <w:rsid w:val="00FB162F"/>
    <w:rsid w:val="00FB2B8B"/>
    <w:rsid w:val="00FB4C34"/>
    <w:rsid w:val="00FC0582"/>
    <w:rsid w:val="00FC231A"/>
    <w:rsid w:val="00FC3D0D"/>
    <w:rsid w:val="00FD1DDD"/>
    <w:rsid w:val="00FD5B3C"/>
    <w:rsid w:val="00FD6B99"/>
    <w:rsid w:val="00FD6BA2"/>
    <w:rsid w:val="00FD6E1F"/>
    <w:rsid w:val="00FE4CB0"/>
    <w:rsid w:val="00FE7C8A"/>
    <w:rsid w:val="00FF072C"/>
    <w:rsid w:val="00FF08DD"/>
    <w:rsid w:val="00FF3219"/>
    <w:rsid w:val="00FF5526"/>
    <w:rsid w:val="00FF7C14"/>
    <w:rsid w:val="00FF7E18"/>
    <w:rsid w:val="06698692"/>
    <w:rsid w:val="462CA00C"/>
    <w:rsid w:val="53E9E1F2"/>
    <w:rsid w:val="642D59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45343"/>
  <w15:chartTrackingRefBased/>
  <w15:docId w15:val="{A3C49644-4017-40C4-A6FF-8B85AEF2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Arial" w:hAnsi="Arial" w:cs="Arial"/>
      <w:b/>
      <w:bCs/>
      <w:sz w:val="24"/>
      <w:szCs w:val="24"/>
    </w:rPr>
  </w:style>
  <w:style w:type="paragraph" w:styleId="Heading2">
    <w:name w:val="heading 2"/>
    <w:basedOn w:val="Normal"/>
    <w:next w:val="Normal"/>
    <w:qFormat/>
    <w:pPr>
      <w:keepNext/>
      <w:numPr>
        <w:ilvl w:val="1"/>
        <w:numId w:val="1"/>
      </w:numPr>
      <w:outlineLvl w:val="1"/>
    </w:pPr>
    <w:rPr>
      <w:rFonts w:ascii="Arial" w:hAnsi="Arial" w:cs="Arial"/>
      <w:b/>
      <w:sz w:val="22"/>
      <w:szCs w:val="24"/>
    </w:rPr>
  </w:style>
  <w:style w:type="paragraph" w:styleId="Heading3">
    <w:name w:val="heading 3"/>
    <w:basedOn w:val="Normal"/>
    <w:next w:val="Normal"/>
    <w:qFormat/>
    <w:pPr>
      <w:keepNext/>
      <w:numPr>
        <w:ilvl w:val="2"/>
        <w:numId w:val="1"/>
      </w:numPr>
      <w:tabs>
        <w:tab w:val="left" w:pos="907"/>
      </w:tabs>
      <w:jc w:val="both"/>
      <w:outlineLvl w:val="2"/>
    </w:pPr>
    <w:rPr>
      <w:b/>
      <w:bCs/>
    </w:rPr>
  </w:style>
  <w:style w:type="paragraph" w:styleId="Heading4">
    <w:name w:val="heading 4"/>
    <w:basedOn w:val="Normal"/>
    <w:next w:val="Normal"/>
    <w:qFormat/>
    <w:pPr>
      <w:keepNext/>
      <w:numPr>
        <w:ilvl w:val="3"/>
        <w:numId w:val="1"/>
      </w:numPr>
      <w:jc w:val="center"/>
      <w:outlineLvl w:val="3"/>
    </w:pPr>
    <w:rPr>
      <w:rFonts w:ascii="Arial" w:hAnsi="Arial" w:cs="Arial"/>
      <w:b/>
      <w:bCs/>
      <w:sz w:val="24"/>
      <w:szCs w:val="24"/>
    </w:rPr>
  </w:style>
  <w:style w:type="paragraph" w:styleId="Heading5">
    <w:name w:val="heading 5"/>
    <w:basedOn w:val="Normal"/>
    <w:next w:val="Normal"/>
    <w:qFormat/>
    <w:pPr>
      <w:keepNext/>
      <w:numPr>
        <w:ilvl w:val="4"/>
        <w:numId w:val="1"/>
      </w:numPr>
      <w:tabs>
        <w:tab w:val="left" w:pos="1627"/>
      </w:tabs>
      <w:jc w:val="both"/>
      <w:outlineLvl w:val="4"/>
    </w:pPr>
    <w:rPr>
      <w:b/>
      <w:bCs/>
    </w:rPr>
  </w:style>
  <w:style w:type="paragraph" w:styleId="Heading6">
    <w:name w:val="heading 6"/>
    <w:basedOn w:val="Normal"/>
    <w:next w:val="Normal"/>
    <w:qFormat/>
    <w:pPr>
      <w:keepNext/>
      <w:numPr>
        <w:ilvl w:val="5"/>
        <w:numId w:val="1"/>
      </w:numPr>
      <w:jc w:val="both"/>
      <w:outlineLvl w:val="5"/>
    </w:pPr>
    <w:rPr>
      <w:rFonts w:ascii="Arial" w:hAnsi="Arial" w:cs="Arial"/>
      <w:b/>
      <w:sz w:val="22"/>
      <w:szCs w:val="24"/>
    </w:rPr>
  </w:style>
  <w:style w:type="paragraph" w:styleId="Heading7">
    <w:name w:val="heading 7"/>
    <w:basedOn w:val="Normal"/>
    <w:next w:val="Normal"/>
    <w:qFormat/>
    <w:pPr>
      <w:keepNext/>
      <w:widowControl w:val="0"/>
      <w:numPr>
        <w:ilvl w:val="6"/>
        <w:numId w:val="1"/>
      </w:numPr>
      <w:outlineLvl w:val="6"/>
    </w:pPr>
    <w:rPr>
      <w:b/>
      <w:sz w:val="24"/>
    </w:rPr>
  </w:style>
  <w:style w:type="paragraph" w:styleId="Heading8">
    <w:name w:val="heading 8"/>
    <w:basedOn w:val="Normal"/>
    <w:next w:val="Normal"/>
    <w:qFormat/>
    <w:pPr>
      <w:keepNext/>
      <w:numPr>
        <w:ilvl w:val="7"/>
        <w:numId w:val="1"/>
      </w:numPr>
      <w:outlineLvl w:val="7"/>
    </w:pPr>
    <w:rPr>
      <w:b/>
      <w:bCs/>
      <w:color w:val="000000"/>
    </w:rPr>
  </w:style>
  <w:style w:type="paragraph" w:styleId="Heading9">
    <w:name w:val="heading 9"/>
    <w:basedOn w:val="Normal"/>
    <w:next w:val="Normal"/>
    <w:qFormat/>
    <w:pPr>
      <w:keepNext/>
      <w:numPr>
        <w:ilvl w:val="8"/>
        <w:numId w:val="1"/>
      </w:numPr>
      <w:autoSpaceDE w:val="0"/>
      <w:jc w:val="both"/>
      <w:outlineLvl w:val="8"/>
    </w:pPr>
    <w:rPr>
      <w:b/>
      <w:b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Times New Roman"/>
    </w:rPr>
  </w:style>
  <w:style w:type="character" w:customStyle="1" w:styleId="WW8Num3z0">
    <w:name w:val="WW8Num3z0"/>
    <w:rPr>
      <w:rFonts w:ascii="Wingdings" w:hAnsi="Wingdings" w:cs="Times New Roman"/>
    </w:rPr>
  </w:style>
  <w:style w:type="character" w:customStyle="1" w:styleId="WW8Num4z0">
    <w:name w:val="WW8Num4z0"/>
    <w:rPr>
      <w:rFonts w:ascii="Symbol" w:hAnsi="Symbol" w:cs="Times New Roman"/>
    </w:rPr>
  </w:style>
  <w:style w:type="character" w:customStyle="1" w:styleId="DefaultParagraphFont0">
    <w:name w:val="Default Paragraph Font0"/>
  </w:style>
  <w:style w:type="character" w:customStyle="1" w:styleId="WW-DefaultParagraphFont">
    <w:name w:val="WW-Default Paragraph Font"/>
  </w:style>
  <w:style w:type="character" w:customStyle="1" w:styleId="WW8Num1z0">
    <w:name w:val="WW8Num1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DefaultParagraphFont1">
    <w:name w:val="WW-Default Paragraph Font1"/>
  </w:style>
  <w:style w:type="character" w:customStyle="1" w:styleId="WW-Absatz-Standardschriftart">
    <w:name w:val="WW-Absatz-Standardschriftart"/>
  </w:style>
  <w:style w:type="character" w:customStyle="1" w:styleId="WW-WW8Num1z0">
    <w:name w:val="WW-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WW8Num2z0">
    <w:name w:val="WW-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WW8Num4z0">
    <w:name w:val="WW-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Symbol" w:hAnsi="Symbol"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Times New Roman"/>
    </w:rPr>
  </w:style>
  <w:style w:type="character" w:customStyle="1" w:styleId="WW8Num12z0">
    <w:name w:val="WW8Num12z0"/>
    <w:rPr>
      <w:rFonts w:ascii="Wingdings" w:hAnsi="Wingdings" w:cs="Times New Roman"/>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Times New Roman"/>
    </w:rPr>
  </w:style>
  <w:style w:type="character" w:customStyle="1" w:styleId="WW8Num13z0">
    <w:name w:val="WW8Num13z0"/>
    <w:rPr>
      <w:rFonts w:ascii="Symbol" w:hAnsi="Symbol"/>
    </w:rPr>
  </w:style>
  <w:style w:type="character" w:customStyle="1" w:styleId="WW8Num13z2">
    <w:name w:val="WW8Num13z2"/>
    <w:rPr>
      <w:rFonts w:ascii="Wingdings" w:hAnsi="Wingdings"/>
    </w:rPr>
  </w:style>
  <w:style w:type="character" w:customStyle="1" w:styleId="WW8Num13z4">
    <w:name w:val="WW8Num13z4"/>
    <w:rPr>
      <w:rFonts w:ascii="Courier New" w:hAnsi="Courier New"/>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cs="Times New Roman"/>
    </w:rPr>
  </w:style>
  <w:style w:type="character" w:customStyle="1" w:styleId="WW8Num28z1">
    <w:name w:val="WW8Num28z1"/>
    <w:rPr>
      <w:rFonts w:ascii="Wingdings" w:hAnsi="Wingdings" w:cs="Times New Roman"/>
    </w:rPr>
  </w:style>
  <w:style w:type="character" w:customStyle="1" w:styleId="WW8Num28z4">
    <w:name w:val="WW8Num28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DefaultParagraphFont11">
    <w:name w:val="WW-Default Paragraph Font11"/>
  </w:style>
  <w:style w:type="character" w:styleId="PageNumber">
    <w:name w:val="page number"/>
    <w:basedOn w:val="WW-DefaultParagraphFont11"/>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rPr>
      <w:rFonts w:ascii="Arial" w:hAnsi="Arial" w:cs="Arial"/>
      <w:sz w:val="22"/>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WW-Caption">
    <w:name w:val="WW-Caption"/>
    <w:basedOn w:val="Normal"/>
    <w:pPr>
      <w:suppressLineNumbers/>
      <w:spacing w:before="120" w:after="120"/>
    </w:pPr>
    <w:rPr>
      <w:rFonts w:cs="Tahoma"/>
      <w:i/>
      <w:iCs/>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styleId="Footer">
    <w:name w:val="footer"/>
    <w:basedOn w:val="Normal"/>
    <w:pPr>
      <w:tabs>
        <w:tab w:val="center" w:pos="4320"/>
        <w:tab w:val="right" w:pos="8640"/>
      </w:tabs>
      <w:jc w:val="center"/>
    </w:pPr>
    <w:rPr>
      <w:rFonts w:ascii="Arial" w:hAnsi="Arial" w:cs="Arial"/>
      <w:bCs/>
      <w:iCs/>
      <w:sz w:val="18"/>
    </w:rPr>
  </w:style>
  <w:style w:type="paragraph" w:styleId="Header">
    <w:name w:val="header"/>
    <w:basedOn w:val="Normal"/>
    <w:link w:val="HeaderChar"/>
    <w:pPr>
      <w:tabs>
        <w:tab w:val="center" w:pos="4320"/>
        <w:tab w:val="right" w:pos="8640"/>
      </w:tabs>
    </w:pPr>
    <w:rPr>
      <w:sz w:val="24"/>
      <w:szCs w:val="24"/>
    </w:rPr>
  </w:style>
  <w:style w:type="paragraph" w:customStyle="1" w:styleId="WW-BodyTextIndent2">
    <w:name w:val="WW-Body Text Indent 2"/>
    <w:basedOn w:val="Normal"/>
    <w:pPr>
      <w:ind w:left="2160"/>
    </w:pPr>
    <w:rPr>
      <w:sz w:val="18"/>
    </w:rPr>
  </w:style>
  <w:style w:type="paragraph" w:customStyle="1" w:styleId="WW-BodyText3">
    <w:name w:val="WW-Body Text 3"/>
    <w:basedOn w:val="Normal"/>
    <w:pPr>
      <w:jc w:val="both"/>
    </w:pPr>
    <w:rPr>
      <w:rFonts w:ascii="Arial" w:hAnsi="Arial" w:cs="Arial"/>
      <w:sz w:val="22"/>
      <w:szCs w:val="24"/>
    </w:rPr>
  </w:style>
  <w:style w:type="paragraph" w:customStyle="1" w:styleId="WW-PlainText">
    <w:name w:val="WW-Plain Text"/>
    <w:basedOn w:val="Normal"/>
    <w:uiPriority w:val="99"/>
    <w:rPr>
      <w:rFonts w:ascii="Courier New" w:hAnsi="Courier New"/>
    </w:rPr>
  </w:style>
  <w:style w:type="paragraph" w:customStyle="1" w:styleId="WW-NormalWeb">
    <w:name w:val="WW-Normal (Web)"/>
    <w:basedOn w:val="Normal"/>
    <w:pPr>
      <w:spacing w:before="280" w:after="280"/>
    </w:pPr>
    <w:rPr>
      <w:rFonts w:ascii="Arial Unicode MS" w:eastAsia="Arial Unicode MS" w:hAnsi="Arial Unicode MS" w:cs="Arial Unicode MS"/>
      <w:color w:val="000000"/>
      <w:sz w:val="24"/>
      <w:szCs w:val="24"/>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WW-BodyText2">
    <w:name w:val="WW-Body Text 2"/>
    <w:basedOn w:val="Normal"/>
    <w:rPr>
      <w:bCs/>
      <w:color w:val="FFFF00"/>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styleId="BodyText3">
    <w:name w:val="Body Text 3"/>
    <w:basedOn w:val="Normal"/>
    <w:rsid w:val="004F114F"/>
    <w:pPr>
      <w:spacing w:after="120"/>
    </w:pPr>
    <w:rPr>
      <w:sz w:val="16"/>
      <w:szCs w:val="16"/>
    </w:rPr>
  </w:style>
  <w:style w:type="paragraph" w:customStyle="1" w:styleId="Style1">
    <w:name w:val="Style1"/>
    <w:basedOn w:val="Heading1"/>
    <w:rsid w:val="002C4205"/>
    <w:pPr>
      <w:tabs>
        <w:tab w:val="clear" w:pos="0"/>
      </w:tabs>
    </w:pPr>
    <w:rPr>
      <w:rFonts w:ascii="Times New Roman" w:hAnsi="Times New Roman"/>
    </w:rPr>
  </w:style>
  <w:style w:type="paragraph" w:customStyle="1" w:styleId="Style2">
    <w:name w:val="Style2"/>
    <w:basedOn w:val="Heading1"/>
    <w:autoRedefine/>
    <w:rsid w:val="002C4205"/>
    <w:pPr>
      <w:tabs>
        <w:tab w:val="clear" w:pos="0"/>
      </w:tabs>
    </w:pPr>
    <w:rPr>
      <w:rFonts w:ascii="Times New Roman" w:hAnsi="Times New Roman"/>
    </w:rPr>
  </w:style>
  <w:style w:type="paragraph" w:customStyle="1" w:styleId="Normal1">
    <w:name w:val="Normal1"/>
    <w:basedOn w:val="Normal"/>
    <w:rsid w:val="0071218D"/>
    <w:pPr>
      <w:autoSpaceDE w:val="0"/>
    </w:pPr>
  </w:style>
  <w:style w:type="paragraph" w:customStyle="1" w:styleId="WW-BodyText31">
    <w:name w:val="WW-Body Text 31"/>
    <w:basedOn w:val="Normal"/>
    <w:rsid w:val="00E047F0"/>
    <w:pPr>
      <w:tabs>
        <w:tab w:val="left" w:pos="1440"/>
        <w:tab w:val="left" w:pos="1800"/>
      </w:tabs>
      <w:overflowPunct w:val="0"/>
      <w:autoSpaceDE w:val="0"/>
      <w:jc w:val="both"/>
      <w:textAlignment w:val="baseline"/>
    </w:pPr>
    <w:rPr>
      <w:rFonts w:ascii="Arial" w:hAnsi="Arial" w:cs="Arial"/>
    </w:rPr>
  </w:style>
  <w:style w:type="paragraph" w:styleId="FootnoteText">
    <w:name w:val="footnote text"/>
    <w:basedOn w:val="Normal"/>
    <w:link w:val="FootnoteTextChar"/>
    <w:rsid w:val="007A6E21"/>
    <w:pPr>
      <w:suppressAutoHyphens w:val="0"/>
    </w:pPr>
    <w:rPr>
      <w:lang w:eastAsia="en-US"/>
    </w:rPr>
  </w:style>
  <w:style w:type="character" w:customStyle="1" w:styleId="FootnoteTextChar">
    <w:name w:val="Footnote Text Char"/>
    <w:basedOn w:val="DefaultParagraphFont"/>
    <w:link w:val="FootnoteText"/>
    <w:rsid w:val="007A6E21"/>
  </w:style>
  <w:style w:type="paragraph" w:styleId="PlainText">
    <w:name w:val="Plain Text"/>
    <w:basedOn w:val="Normal"/>
    <w:link w:val="PlainTextChar"/>
    <w:uiPriority w:val="99"/>
    <w:rsid w:val="00893343"/>
    <w:pPr>
      <w:suppressAutoHyphens w:val="0"/>
      <w:autoSpaceDE w:val="0"/>
      <w:autoSpaceDN w:val="0"/>
    </w:pPr>
    <w:rPr>
      <w:rFonts w:ascii="Courier New" w:hAnsi="Courier New" w:cs="Courier New"/>
      <w:lang w:eastAsia="en-US"/>
    </w:rPr>
  </w:style>
  <w:style w:type="character" w:customStyle="1" w:styleId="PlainTextChar">
    <w:name w:val="Plain Text Char"/>
    <w:link w:val="PlainText"/>
    <w:uiPriority w:val="99"/>
    <w:rsid w:val="00893343"/>
    <w:rPr>
      <w:rFonts w:ascii="Courier New" w:hAnsi="Courier New" w:cs="Courier New"/>
    </w:rPr>
  </w:style>
  <w:style w:type="paragraph" w:styleId="BodyTextIndent">
    <w:name w:val="Body Text Indent"/>
    <w:basedOn w:val="Normal"/>
    <w:rsid w:val="003D071F"/>
    <w:pPr>
      <w:spacing w:after="120"/>
      <w:ind w:left="360"/>
    </w:pPr>
  </w:style>
  <w:style w:type="paragraph" w:customStyle="1" w:styleId="template">
    <w:name w:val="template"/>
    <w:basedOn w:val="Normal"/>
    <w:rsid w:val="00D80F42"/>
    <w:pPr>
      <w:suppressAutoHyphens w:val="0"/>
      <w:spacing w:line="240" w:lineRule="exact"/>
    </w:pPr>
    <w:rPr>
      <w:rFonts w:ascii="Arial" w:hAnsi="Arial"/>
      <w:i/>
      <w:sz w:val="22"/>
      <w:lang w:eastAsia="en-US"/>
    </w:rPr>
  </w:style>
  <w:style w:type="paragraph" w:styleId="ListParagraph">
    <w:name w:val="List Paragraph"/>
    <w:aliases w:val="Use Case List Paragraph,Heading2,Body Bullet"/>
    <w:basedOn w:val="Normal"/>
    <w:link w:val="ListParagraphChar"/>
    <w:uiPriority w:val="34"/>
    <w:qFormat/>
    <w:rsid w:val="000F5869"/>
    <w:pPr>
      <w:ind w:left="720"/>
    </w:pPr>
  </w:style>
  <w:style w:type="paragraph" w:customStyle="1" w:styleId="normal2">
    <w:name w:val="normal2"/>
    <w:basedOn w:val="CommentText"/>
    <w:rsid w:val="000C7A35"/>
    <w:pPr>
      <w:suppressAutoHyphens w:val="0"/>
    </w:pPr>
    <w:rPr>
      <w:rFonts w:ascii="Arial" w:hAnsi="Arial" w:cs="Arial"/>
      <w:sz w:val="18"/>
      <w:szCs w:val="18"/>
      <w:lang w:eastAsia="en-US"/>
    </w:rPr>
  </w:style>
  <w:style w:type="paragraph" w:styleId="CommentText">
    <w:name w:val="annotation text"/>
    <w:basedOn w:val="Normal"/>
    <w:link w:val="CommentTextChar"/>
    <w:unhideWhenUsed/>
    <w:rsid w:val="000C7A35"/>
  </w:style>
  <w:style w:type="character" w:customStyle="1" w:styleId="CommentTextChar">
    <w:name w:val="Comment Text Char"/>
    <w:link w:val="CommentText"/>
    <w:uiPriority w:val="99"/>
    <w:semiHidden/>
    <w:rsid w:val="000C7A35"/>
    <w:rPr>
      <w:lang w:eastAsia="ar-SA"/>
    </w:rPr>
  </w:style>
  <w:style w:type="table" w:styleId="TableGrid">
    <w:name w:val="Table Grid"/>
    <w:basedOn w:val="TableNormal"/>
    <w:uiPriority w:val="59"/>
    <w:rsid w:val="00A10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rsid w:val="00960A32"/>
    <w:pPr>
      <w:widowControl w:val="0"/>
      <w:overflowPunct w:val="0"/>
      <w:autoSpaceDE w:val="0"/>
      <w:autoSpaceDN w:val="0"/>
      <w:adjustRightInd w:val="0"/>
      <w:jc w:val="center"/>
      <w:textAlignment w:val="baseline"/>
    </w:pPr>
    <w:rPr>
      <w:color w:val="000000"/>
      <w:kern w:val="1"/>
      <w:sz w:val="36"/>
      <w:u w:val="single"/>
      <w:lang w:eastAsia="en-US"/>
    </w:rPr>
  </w:style>
  <w:style w:type="character" w:customStyle="1" w:styleId="TitleChar">
    <w:name w:val="Title Char"/>
    <w:link w:val="Title"/>
    <w:rsid w:val="00960A32"/>
    <w:rPr>
      <w:color w:val="000000"/>
      <w:kern w:val="1"/>
      <w:sz w:val="36"/>
      <w:u w:val="single"/>
    </w:rPr>
  </w:style>
  <w:style w:type="paragraph" w:styleId="Subtitle">
    <w:name w:val="Subtitle"/>
    <w:basedOn w:val="Normal"/>
    <w:next w:val="Normal"/>
    <w:link w:val="SubtitleChar"/>
    <w:uiPriority w:val="11"/>
    <w:qFormat/>
    <w:rsid w:val="00960A32"/>
    <w:pPr>
      <w:spacing w:after="60"/>
      <w:jc w:val="center"/>
      <w:outlineLvl w:val="1"/>
    </w:pPr>
    <w:rPr>
      <w:rFonts w:ascii="Cambria" w:hAnsi="Cambria"/>
      <w:sz w:val="24"/>
      <w:szCs w:val="24"/>
    </w:rPr>
  </w:style>
  <w:style w:type="character" w:customStyle="1" w:styleId="SubtitleChar">
    <w:name w:val="Subtitle Char"/>
    <w:link w:val="Subtitle"/>
    <w:uiPriority w:val="11"/>
    <w:rsid w:val="00960A32"/>
    <w:rPr>
      <w:rFonts w:ascii="Cambria" w:eastAsia="Times New Roman" w:hAnsi="Cambria" w:cs="Times New Roman"/>
      <w:sz w:val="24"/>
      <w:szCs w:val="24"/>
      <w:lang w:eastAsia="ar-SA"/>
    </w:rPr>
  </w:style>
  <w:style w:type="character" w:customStyle="1" w:styleId="HeaderChar">
    <w:name w:val="Header Char"/>
    <w:link w:val="Header"/>
    <w:rsid w:val="004B405E"/>
    <w:rPr>
      <w:sz w:val="24"/>
      <w:szCs w:val="24"/>
      <w:lang w:eastAsia="ar-SA"/>
    </w:rPr>
  </w:style>
  <w:style w:type="paragraph" w:styleId="NormalWeb">
    <w:name w:val="Normal (Web)"/>
    <w:basedOn w:val="Normal"/>
    <w:rsid w:val="004B405E"/>
    <w:pPr>
      <w:suppressAutoHyphens w:val="0"/>
      <w:spacing w:before="100" w:beforeAutospacing="1" w:after="100" w:afterAutospacing="1"/>
    </w:pPr>
    <w:rPr>
      <w:sz w:val="24"/>
      <w:szCs w:val="24"/>
      <w:lang w:eastAsia="en-US"/>
    </w:rPr>
  </w:style>
  <w:style w:type="paragraph" w:customStyle="1" w:styleId="Cog-bullet-table">
    <w:name w:val="Cog-bullet-table"/>
    <w:basedOn w:val="Normal"/>
    <w:rsid w:val="00E62244"/>
    <w:pPr>
      <w:keepNext/>
      <w:numPr>
        <w:numId w:val="3"/>
      </w:numPr>
      <w:suppressAutoHyphens w:val="0"/>
      <w:spacing w:before="40" w:after="40"/>
      <w:ind w:left="360" w:hanging="360"/>
    </w:pPr>
    <w:rPr>
      <w:rFonts w:ascii="Arial" w:hAnsi="Arial"/>
      <w:sz w:val="18"/>
      <w:lang w:eastAsia="en-US"/>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1"/>
    <w:rsid w:val="00AD73BE"/>
    <w:pPr>
      <w:keepNext/>
      <w:suppressAutoHyphens w:val="0"/>
      <w:spacing w:before="60" w:after="60" w:line="260" w:lineRule="atLeast"/>
      <w:ind w:left="720"/>
      <w:jc w:val="both"/>
    </w:pPr>
    <w:rPr>
      <w:rFonts w:ascii="Arial" w:hAnsi="Arial"/>
      <w:lang w:eastAsia="en-US"/>
    </w:rPr>
  </w:style>
  <w:style w:type="character" w:customStyle="1" w:styleId="apple-converted-space">
    <w:name w:val="apple-converted-space"/>
    <w:rsid w:val="00591000"/>
  </w:style>
  <w:style w:type="character" w:customStyle="1" w:styleId="BodyTextChar">
    <w:name w:val="Body Text Char"/>
    <w:link w:val="BodyText"/>
    <w:uiPriority w:val="99"/>
    <w:rsid w:val="00F66A6D"/>
    <w:rPr>
      <w:rFonts w:ascii="Arial" w:hAnsi="Arial" w:cs="Arial"/>
      <w:sz w:val="22"/>
      <w:szCs w:val="24"/>
      <w:lang w:eastAsia="ar-SA"/>
    </w:rPr>
  </w:style>
  <w:style w:type="character" w:styleId="Strong">
    <w:name w:val="Strong"/>
    <w:qFormat/>
    <w:rsid w:val="00F66A6D"/>
    <w:rPr>
      <w:b/>
      <w:bCs/>
    </w:rPr>
  </w:style>
  <w:style w:type="paragraph" w:customStyle="1" w:styleId="Cog-bullet">
    <w:name w:val="Cog-bullet"/>
    <w:basedOn w:val="Normal"/>
    <w:link w:val="Cog-bulletChar"/>
    <w:rsid w:val="00FF072C"/>
    <w:pPr>
      <w:keepNext/>
      <w:numPr>
        <w:numId w:val="4"/>
      </w:numPr>
      <w:suppressAutoHyphens w:val="0"/>
      <w:spacing w:before="60" w:after="60" w:line="260" w:lineRule="atLeast"/>
    </w:pPr>
    <w:rPr>
      <w:rFonts w:ascii="Arial" w:hAnsi="Arial"/>
      <w:color w:val="000000"/>
      <w:sz w:val="18"/>
      <w:lang w:eastAsia="en-US"/>
    </w:rPr>
  </w:style>
  <w:style w:type="character" w:customStyle="1" w:styleId="ListParagraphChar">
    <w:name w:val="List Paragraph Char"/>
    <w:aliases w:val="Use Case List Paragraph Char,Heading2 Char,Body Bullet Char"/>
    <w:link w:val="ListParagraph"/>
    <w:uiPriority w:val="34"/>
    <w:rsid w:val="00FF072C"/>
    <w:rPr>
      <w:lang w:eastAsia="ar-SA"/>
    </w:rPr>
  </w:style>
  <w:style w:type="character" w:customStyle="1" w:styleId="Cog-bodyChar1">
    <w:name w:val="Cog-body Char1"/>
    <w:aliases w:val="cb Char1,Cog-boby Char1,Cog-body Char,cb Char,Cog-boby Char,Cog-body Char2"/>
    <w:link w:val="Cog-body"/>
    <w:rsid w:val="00FF072C"/>
    <w:rPr>
      <w:rFonts w:ascii="Arial" w:hAnsi="Arial"/>
      <w:lang w:eastAsia="en-US"/>
    </w:rPr>
  </w:style>
  <w:style w:type="paragraph" w:customStyle="1" w:styleId="Position">
    <w:name w:val="Position"/>
    <w:basedOn w:val="Normal"/>
    <w:uiPriority w:val="99"/>
    <w:rsid w:val="004D22F0"/>
    <w:pPr>
      <w:suppressAutoHyphens w:val="0"/>
      <w:ind w:left="720"/>
    </w:pPr>
    <w:rPr>
      <w:rFonts w:ascii="Arial" w:hAnsi="Arial"/>
      <w:i/>
      <w:sz w:val="24"/>
      <w:lang w:eastAsia="en-US"/>
    </w:rPr>
  </w:style>
  <w:style w:type="character" w:customStyle="1" w:styleId="cog-bulletChar0">
    <w:name w:val="cog-bullet Char"/>
    <w:link w:val="cog-bullet0"/>
    <w:locked/>
    <w:rsid w:val="00B17FD6"/>
    <w:rPr>
      <w:rFonts w:ascii="Arial" w:hAnsi="Arial" w:cs="Arial"/>
    </w:rPr>
  </w:style>
  <w:style w:type="paragraph" w:customStyle="1" w:styleId="cog-bullet0">
    <w:name w:val="cog-bullet"/>
    <w:basedOn w:val="Normal"/>
    <w:link w:val="cog-bulletChar0"/>
    <w:rsid w:val="00B17FD6"/>
    <w:pPr>
      <w:keepNext/>
      <w:tabs>
        <w:tab w:val="num" w:pos="360"/>
      </w:tabs>
      <w:suppressAutoHyphens w:val="0"/>
      <w:spacing w:before="60" w:after="60" w:line="260" w:lineRule="atLeast"/>
      <w:ind w:left="360" w:hanging="360"/>
    </w:pPr>
    <w:rPr>
      <w:rFonts w:ascii="Arial" w:hAnsi="Arial" w:cs="Arial"/>
      <w:lang w:eastAsia="ja-JP"/>
    </w:rPr>
  </w:style>
  <w:style w:type="character" w:customStyle="1" w:styleId="Cog-bulletChar">
    <w:name w:val="Cog-bullet Char"/>
    <w:basedOn w:val="DefaultParagraphFont"/>
    <w:link w:val="Cog-bullet"/>
    <w:locked/>
    <w:rsid w:val="00F54215"/>
    <w:rPr>
      <w:rFonts w:ascii="Arial" w:hAnsi="Arial"/>
      <w:color w:val="000000"/>
      <w:sz w:val="18"/>
      <w:lang w:eastAsia="en-US"/>
    </w:rPr>
  </w:style>
  <w:style w:type="character" w:customStyle="1" w:styleId="normaltextrun">
    <w:name w:val="normaltextrun"/>
    <w:basedOn w:val="DefaultParagraphFont"/>
    <w:rsid w:val="00C01C55"/>
  </w:style>
  <w:style w:type="character" w:customStyle="1" w:styleId="eop">
    <w:name w:val="eop"/>
    <w:basedOn w:val="DefaultParagraphFont"/>
    <w:rsid w:val="008D6F75"/>
  </w:style>
  <w:style w:type="character" w:styleId="UnresolvedMention">
    <w:name w:val="Unresolved Mention"/>
    <w:basedOn w:val="DefaultParagraphFont"/>
    <w:uiPriority w:val="99"/>
    <w:semiHidden/>
    <w:unhideWhenUsed/>
    <w:rsid w:val="00C7734E"/>
    <w:rPr>
      <w:color w:val="605E5C"/>
      <w:shd w:val="clear" w:color="auto" w:fill="E1DFDD"/>
    </w:rPr>
  </w:style>
  <w:style w:type="character" w:customStyle="1" w:styleId="ui-provider">
    <w:name w:val="ui-provider"/>
    <w:basedOn w:val="DefaultParagraphFont"/>
    <w:rsid w:val="0025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3137">
      <w:bodyDiv w:val="1"/>
      <w:marLeft w:val="0"/>
      <w:marRight w:val="0"/>
      <w:marTop w:val="0"/>
      <w:marBottom w:val="0"/>
      <w:divBdr>
        <w:top w:val="none" w:sz="0" w:space="0" w:color="auto"/>
        <w:left w:val="none" w:sz="0" w:space="0" w:color="auto"/>
        <w:bottom w:val="none" w:sz="0" w:space="0" w:color="auto"/>
        <w:right w:val="none" w:sz="0" w:space="0" w:color="auto"/>
      </w:divBdr>
    </w:div>
    <w:div w:id="236595142">
      <w:bodyDiv w:val="1"/>
      <w:marLeft w:val="0"/>
      <w:marRight w:val="0"/>
      <w:marTop w:val="0"/>
      <w:marBottom w:val="0"/>
      <w:divBdr>
        <w:top w:val="none" w:sz="0" w:space="0" w:color="auto"/>
        <w:left w:val="none" w:sz="0" w:space="0" w:color="auto"/>
        <w:bottom w:val="none" w:sz="0" w:space="0" w:color="auto"/>
        <w:right w:val="none" w:sz="0" w:space="0" w:color="auto"/>
      </w:divBdr>
    </w:div>
    <w:div w:id="429736699">
      <w:bodyDiv w:val="1"/>
      <w:marLeft w:val="0"/>
      <w:marRight w:val="0"/>
      <w:marTop w:val="0"/>
      <w:marBottom w:val="0"/>
      <w:divBdr>
        <w:top w:val="none" w:sz="0" w:space="0" w:color="auto"/>
        <w:left w:val="none" w:sz="0" w:space="0" w:color="auto"/>
        <w:bottom w:val="none" w:sz="0" w:space="0" w:color="auto"/>
        <w:right w:val="none" w:sz="0" w:space="0" w:color="auto"/>
      </w:divBdr>
    </w:div>
    <w:div w:id="555504879">
      <w:bodyDiv w:val="1"/>
      <w:marLeft w:val="0"/>
      <w:marRight w:val="0"/>
      <w:marTop w:val="0"/>
      <w:marBottom w:val="0"/>
      <w:divBdr>
        <w:top w:val="none" w:sz="0" w:space="0" w:color="auto"/>
        <w:left w:val="none" w:sz="0" w:space="0" w:color="auto"/>
        <w:bottom w:val="none" w:sz="0" w:space="0" w:color="auto"/>
        <w:right w:val="none" w:sz="0" w:space="0" w:color="auto"/>
      </w:divBdr>
    </w:div>
    <w:div w:id="750002542">
      <w:bodyDiv w:val="1"/>
      <w:marLeft w:val="0"/>
      <w:marRight w:val="0"/>
      <w:marTop w:val="0"/>
      <w:marBottom w:val="0"/>
      <w:divBdr>
        <w:top w:val="none" w:sz="0" w:space="0" w:color="auto"/>
        <w:left w:val="none" w:sz="0" w:space="0" w:color="auto"/>
        <w:bottom w:val="none" w:sz="0" w:space="0" w:color="auto"/>
        <w:right w:val="none" w:sz="0" w:space="0" w:color="auto"/>
      </w:divBdr>
    </w:div>
    <w:div w:id="956135944">
      <w:bodyDiv w:val="1"/>
      <w:marLeft w:val="0"/>
      <w:marRight w:val="0"/>
      <w:marTop w:val="0"/>
      <w:marBottom w:val="0"/>
      <w:divBdr>
        <w:top w:val="none" w:sz="0" w:space="0" w:color="auto"/>
        <w:left w:val="none" w:sz="0" w:space="0" w:color="auto"/>
        <w:bottom w:val="none" w:sz="0" w:space="0" w:color="auto"/>
        <w:right w:val="none" w:sz="0" w:space="0" w:color="auto"/>
      </w:divBdr>
    </w:div>
    <w:div w:id="1060984265">
      <w:bodyDiv w:val="1"/>
      <w:marLeft w:val="0"/>
      <w:marRight w:val="0"/>
      <w:marTop w:val="0"/>
      <w:marBottom w:val="0"/>
      <w:divBdr>
        <w:top w:val="none" w:sz="0" w:space="0" w:color="auto"/>
        <w:left w:val="none" w:sz="0" w:space="0" w:color="auto"/>
        <w:bottom w:val="none" w:sz="0" w:space="0" w:color="auto"/>
        <w:right w:val="none" w:sz="0" w:space="0" w:color="auto"/>
      </w:divBdr>
    </w:div>
    <w:div w:id="1282684345">
      <w:bodyDiv w:val="1"/>
      <w:marLeft w:val="0"/>
      <w:marRight w:val="0"/>
      <w:marTop w:val="0"/>
      <w:marBottom w:val="0"/>
      <w:divBdr>
        <w:top w:val="none" w:sz="0" w:space="0" w:color="auto"/>
        <w:left w:val="none" w:sz="0" w:space="0" w:color="auto"/>
        <w:bottom w:val="none" w:sz="0" w:space="0" w:color="auto"/>
        <w:right w:val="none" w:sz="0" w:space="0" w:color="auto"/>
      </w:divBdr>
    </w:div>
    <w:div w:id="1408571827">
      <w:bodyDiv w:val="1"/>
      <w:marLeft w:val="0"/>
      <w:marRight w:val="0"/>
      <w:marTop w:val="0"/>
      <w:marBottom w:val="0"/>
      <w:divBdr>
        <w:top w:val="none" w:sz="0" w:space="0" w:color="auto"/>
        <w:left w:val="none" w:sz="0" w:space="0" w:color="auto"/>
        <w:bottom w:val="none" w:sz="0" w:space="0" w:color="auto"/>
        <w:right w:val="none" w:sz="0" w:space="0" w:color="auto"/>
      </w:divBdr>
    </w:div>
    <w:div w:id="1484082508">
      <w:bodyDiv w:val="1"/>
      <w:marLeft w:val="0"/>
      <w:marRight w:val="0"/>
      <w:marTop w:val="0"/>
      <w:marBottom w:val="0"/>
      <w:divBdr>
        <w:top w:val="none" w:sz="0" w:space="0" w:color="auto"/>
        <w:left w:val="none" w:sz="0" w:space="0" w:color="auto"/>
        <w:bottom w:val="none" w:sz="0" w:space="0" w:color="auto"/>
        <w:right w:val="none" w:sz="0" w:space="0" w:color="auto"/>
      </w:divBdr>
    </w:div>
    <w:div w:id="1489857333">
      <w:bodyDiv w:val="1"/>
      <w:marLeft w:val="0"/>
      <w:marRight w:val="0"/>
      <w:marTop w:val="0"/>
      <w:marBottom w:val="0"/>
      <w:divBdr>
        <w:top w:val="none" w:sz="0" w:space="0" w:color="auto"/>
        <w:left w:val="none" w:sz="0" w:space="0" w:color="auto"/>
        <w:bottom w:val="none" w:sz="0" w:space="0" w:color="auto"/>
        <w:right w:val="none" w:sz="0" w:space="0" w:color="auto"/>
      </w:divBdr>
    </w:div>
    <w:div w:id="1503467846">
      <w:bodyDiv w:val="1"/>
      <w:marLeft w:val="0"/>
      <w:marRight w:val="0"/>
      <w:marTop w:val="0"/>
      <w:marBottom w:val="0"/>
      <w:divBdr>
        <w:top w:val="none" w:sz="0" w:space="0" w:color="auto"/>
        <w:left w:val="none" w:sz="0" w:space="0" w:color="auto"/>
        <w:bottom w:val="none" w:sz="0" w:space="0" w:color="auto"/>
        <w:right w:val="none" w:sz="0" w:space="0" w:color="auto"/>
      </w:divBdr>
    </w:div>
    <w:div w:id="1553076285">
      <w:bodyDiv w:val="1"/>
      <w:marLeft w:val="0"/>
      <w:marRight w:val="0"/>
      <w:marTop w:val="0"/>
      <w:marBottom w:val="0"/>
      <w:divBdr>
        <w:top w:val="none" w:sz="0" w:space="0" w:color="auto"/>
        <w:left w:val="none" w:sz="0" w:space="0" w:color="auto"/>
        <w:bottom w:val="none" w:sz="0" w:space="0" w:color="auto"/>
        <w:right w:val="none" w:sz="0" w:space="0" w:color="auto"/>
      </w:divBdr>
    </w:div>
    <w:div w:id="1676611283">
      <w:bodyDiv w:val="1"/>
      <w:marLeft w:val="0"/>
      <w:marRight w:val="0"/>
      <w:marTop w:val="0"/>
      <w:marBottom w:val="0"/>
      <w:divBdr>
        <w:top w:val="none" w:sz="0" w:space="0" w:color="auto"/>
        <w:left w:val="none" w:sz="0" w:space="0" w:color="auto"/>
        <w:bottom w:val="none" w:sz="0" w:space="0" w:color="auto"/>
        <w:right w:val="none" w:sz="0" w:space="0" w:color="auto"/>
      </w:divBdr>
    </w:div>
    <w:div w:id="1681004937">
      <w:bodyDiv w:val="1"/>
      <w:marLeft w:val="0"/>
      <w:marRight w:val="0"/>
      <w:marTop w:val="0"/>
      <w:marBottom w:val="0"/>
      <w:divBdr>
        <w:top w:val="none" w:sz="0" w:space="0" w:color="auto"/>
        <w:left w:val="none" w:sz="0" w:space="0" w:color="auto"/>
        <w:bottom w:val="none" w:sz="0" w:space="0" w:color="auto"/>
        <w:right w:val="none" w:sz="0" w:space="0" w:color="auto"/>
      </w:divBdr>
    </w:div>
    <w:div w:id="16941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navath.siddhu@cogniza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23/4 Baskar Flats,</vt:lpstr>
    </vt:vector>
  </TitlesOfParts>
  <Company>HTC</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23/4 Baskar Flats,</dc:title>
  <dc:subject/>
  <dc:creator>Shanthi</dc:creator>
  <cp:keywords/>
  <dc:description/>
  <cp:lastModifiedBy>Siddhu, Banavath (Cognizant)</cp:lastModifiedBy>
  <cp:revision>14</cp:revision>
  <cp:lastPrinted>2025-02-17T06:11:00Z</cp:lastPrinted>
  <dcterms:created xsi:type="dcterms:W3CDTF">2024-07-03T05:21:00Z</dcterms:created>
  <dcterms:modified xsi:type="dcterms:W3CDTF">2025-03-21T03:51:00Z</dcterms:modified>
</cp:coreProperties>
</file>